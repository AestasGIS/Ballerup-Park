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2.svg" ContentType="image/sv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3.xml" ContentType="application/vnd.openxmlformats-officedocument.customXml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end"/>
        <w:rPr>
          <w:rFonts w:ascii="Calibri" w:hAnsi="Calibri" w:cs="Garamond"/>
          <w:sz w:val="64"/>
          <w:szCs w:val="64"/>
          <w:u w:val="single"/>
        </w:rPr>
      </w:pPr>
      <w:r>
        <w:rPr>
          <w:rFonts w:cs="Garamond" w:ascii="Calibri" w:hAnsi="Calibri"/>
          <w:sz w:val="64"/>
          <w:szCs w:val="64"/>
          <w:u w:val="single"/>
        </w:rPr>
        <w:t>aestasGIS</w:t>
      </w:r>
    </w:p>
    <w:p>
      <w:pPr>
        <w:pStyle w:val="Standard"/>
        <w:rPr/>
      </w:pPr>
      <w:r>
        <w:rPr/>
      </w:r>
    </w:p>
    <w:p>
      <w:pPr>
        <w:pStyle w:val="Standard"/>
        <w:jc w:val="end"/>
        <w:rPr>
          <w:rFonts w:ascii="Calibri" w:hAnsi="Calibri" w:cs="Garamond"/>
          <w:i/>
          <w:i/>
        </w:rPr>
      </w:pPr>
      <w:r>
        <w:rPr>
          <w:rFonts w:cs="Garamond" w:ascii="Calibri" w:hAnsi="Calibri"/>
          <w:i/>
        </w:rPr>
        <w:t>Ramløse d. 4/9 2025</w:t>
      </w:r>
    </w:p>
    <w:p>
      <w:pPr>
        <w:pStyle w:val="Standard"/>
        <w:jc w:val="end"/>
        <w:rPr/>
      </w:pPr>
      <w:r>
        <w:rPr>
          <w:rFonts w:cs="Garamond" w:ascii="Calibri" w:hAnsi="Calibri"/>
          <w:i/>
        </w:rPr>
        <w:t>Bo Victor Thomsen</w:t>
      </w:r>
    </w:p>
    <w:p>
      <w:pPr>
        <w:pStyle w:val="Normal"/>
        <w:rPr/>
      </w:pPr>
      <w:r>
        <w:rPr/>
      </w:r>
    </w:p>
    <w:p>
      <w:pPr>
        <w:pStyle w:val="Heading1"/>
        <w:rPr/>
      </w:pPr>
      <w:r>
        <w:rPr/>
        <w:t>Samlet dokumentation for Ballerup Park, et QGIS baseret system til administration af grønne og grå arealer</w:t>
      </w:r>
    </w:p>
    <w:p>
      <w:pPr>
        <w:pStyle w:val="Normal"/>
        <w:rPr/>
      </w:pPr>
      <w:r>
        <w:rPr/>
      </w:r>
    </w:p>
    <w:p>
      <w:pPr>
        <w:pStyle w:val="Normal"/>
        <w:rPr/>
      </w:pPr>
      <w:r>
        <w:rPr/>
        <w:t>Dette dokument indeholder den samlede dokumentation for Ballerup Park. Dokumentet vil løbende blive udvidet og redigeret.</w:t>
      </w:r>
    </w:p>
    <w:p>
      <w:pPr>
        <w:pStyle w:val="Heading2"/>
        <w:rPr/>
      </w:pPr>
      <w:r>
        <w:rPr/>
        <w:t>Dokument rettelser</w:t>
        <w:br/>
      </w:r>
    </w:p>
    <w:tbl>
      <w:tblPr>
        <w:tblStyle w:val="Tabel-Gitter"/>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988"/>
        <w:gridCol w:w="1275"/>
        <w:gridCol w:w="1016"/>
        <w:gridCol w:w="5737"/>
      </w:tblGrid>
      <w:tr>
        <w:trPr/>
        <w:tc>
          <w:tcPr>
            <w:tcW w:w="98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Version</w:t>
            </w:r>
          </w:p>
        </w:tc>
        <w:tc>
          <w:tcPr>
            <w:tcW w:w="1275"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Dato</w:t>
            </w:r>
          </w:p>
        </w:tc>
        <w:tc>
          <w:tcPr>
            <w:tcW w:w="1016"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Forfatter</w:t>
            </w:r>
          </w:p>
        </w:tc>
        <w:tc>
          <w:tcPr>
            <w:tcW w:w="5737"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Rettelse</w:t>
            </w:r>
          </w:p>
        </w:tc>
      </w:tr>
      <w:tr>
        <w:trPr/>
        <w:tc>
          <w:tcPr>
            <w:tcW w:w="98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1.0</w:t>
            </w:r>
          </w:p>
        </w:tc>
        <w:tc>
          <w:tcPr>
            <w:tcW w:w="1275"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2025-09-04</w:t>
            </w:r>
          </w:p>
        </w:tc>
        <w:tc>
          <w:tcPr>
            <w:tcW w:w="1016"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BVT</w:t>
            </w:r>
          </w:p>
        </w:tc>
        <w:tc>
          <w:tcPr>
            <w:tcW w:w="5737"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Initial udgave med følgende afsnit:</w:t>
              <w:br/>
              <w:t>*Bilag A: E/R diagram for database.</w:t>
              <w:br/>
              <w:t>*Sammenhæng mellem org. SWECO Park data og database tabeller.</w:t>
            </w:r>
          </w:p>
        </w:tc>
      </w:tr>
      <w:tr>
        <w:trPr/>
        <w:tc>
          <w:tcPr>
            <w:tcW w:w="98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275"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016"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5737"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98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275"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016"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5737"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98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275"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016"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5737"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98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275"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016"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5737"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bl>
    <w:p>
      <w:pPr>
        <w:pStyle w:val="Normal"/>
        <w:rPr/>
      </w:pPr>
      <w:r>
        <w:rPr/>
      </w:r>
    </w:p>
    <w:p>
      <w:pPr>
        <w:pStyle w:val="Normal"/>
        <w:rPr/>
      </w:pPr>
      <w:r>
        <w:rPr/>
        <w:t xml:space="preserve"> </w:t>
      </w:r>
    </w:p>
    <w:p>
      <w:pPr>
        <w:pStyle w:val="Normal"/>
        <w:spacing w:lineRule="auto" w:line="240" w:before="0" w:after="0"/>
        <w:rPr/>
      </w:pPr>
      <w:r>
        <w:rPr/>
      </w:r>
      <w:r>
        <w:br w:type="page"/>
      </w:r>
    </w:p>
    <w:p>
      <w:pPr>
        <w:pStyle w:val="Heading2"/>
        <w:spacing w:before="0" w:after="0"/>
        <w:rPr/>
      </w:pPr>
      <w:r>
        <w:rPr/>
        <w:t>Sammenhæng mellem SWECO Park datasæt og tabeller/felter i Ballerup databasen.</w:t>
      </w:r>
    </w:p>
    <w:p>
      <w:pPr>
        <w:pStyle w:val="Normal"/>
        <w:rPr/>
      </w:pPr>
      <w:r>
        <w:rPr/>
      </w:r>
    </w:p>
    <w:p>
      <w:pPr>
        <w:pStyle w:val="Normal"/>
        <w:rPr/>
      </w:pPr>
      <w:r>
        <w:rPr>
          <w:b/>
          <w:bCs/>
        </w:rPr>
        <w:t>Originaldata fra SWECO Park</w:t>
      </w:r>
      <w:r>
        <w:rPr/>
        <w:t xml:space="preserve"> er blevet kopieret fra ca. 290 forskellige WFS- datakilder, hvor samtlige rækker fra hver SWECO Park WFS-datakilde er blevet kopieret til en tilsvarende tabel i Ballerup Park databasen. Alle 290 kopi-tabeller er placeret i schema </w:t>
      </w:r>
      <w:r>
        <w:rPr>
          <w:i/>
          <w:iCs/>
        </w:rPr>
        <w:t xml:space="preserve">driftweb. </w:t>
      </w:r>
    </w:p>
    <w:p>
      <w:pPr>
        <w:pStyle w:val="Normal"/>
        <w:rPr/>
      </w:pPr>
      <w:r>
        <w:rPr/>
        <w:t xml:space="preserve">Tabellerne i schema </w:t>
      </w:r>
      <w:r>
        <w:rPr>
          <w:i/>
          <w:iCs/>
        </w:rPr>
        <w:t>driftsweb</w:t>
      </w:r>
      <w:r>
        <w:rPr/>
        <w:t xml:space="preserve"> er delt op i to hovedtyper: ca. 220 tabeller indeholder elementdata og ca. 70 tabeller workarea-data. </w:t>
        <w:br/>
      </w:r>
    </w:p>
    <w:p>
      <w:pPr>
        <w:pStyle w:val="Heading3"/>
        <w:rPr/>
      </w:pPr>
      <w:r>
        <w:rPr/>
        <w:t>Element-tabeller</w:t>
        <w:br/>
      </w:r>
    </w:p>
    <w:p>
      <w:pPr>
        <w:pStyle w:val="Normal"/>
        <w:rPr/>
      </w:pPr>
      <w:r>
        <w:rPr/>
        <w:t xml:space="preserve">For alle element-tabellerne gælder følgende: </w:t>
      </w:r>
    </w:p>
    <w:p>
      <w:pPr>
        <w:pStyle w:val="ListParagraph"/>
        <w:numPr>
          <w:ilvl w:val="0"/>
          <w:numId w:val="11"/>
        </w:numPr>
        <w:rPr/>
      </w:pPr>
      <w:r>
        <w:rPr/>
        <w:t xml:space="preserve">Hver elementtabel indeholder kun én elementtype, f.eks. elementtype </w:t>
      </w:r>
      <w:r>
        <w:rPr>
          <w:b/>
          <w:bCs/>
          <w:i/>
          <w:iCs/>
        </w:rPr>
        <w:t>tr</w:t>
      </w:r>
      <w:r>
        <w:rPr>
          <w:i/>
          <w:iCs/>
        </w:rPr>
        <w:t>.</w:t>
        <w:br/>
      </w:r>
    </w:p>
    <w:p>
      <w:pPr>
        <w:pStyle w:val="ListParagraph"/>
        <w:numPr>
          <w:ilvl w:val="0"/>
          <w:numId w:val="11"/>
        </w:numPr>
        <w:rPr/>
      </w:pPr>
      <w:r>
        <w:rPr/>
        <w:t xml:space="preserve">Tabellen er navngivet efter elementtypen den indeholder, f.eks. </w:t>
      </w:r>
      <w:r>
        <w:rPr>
          <w:i/>
          <w:iCs/>
        </w:rPr>
        <w:t>driftsweb.tr</w:t>
      </w:r>
      <w:r>
        <w:rPr/>
        <w:t>.</w:t>
        <w:br/>
      </w:r>
    </w:p>
    <w:p>
      <w:pPr>
        <w:pStyle w:val="ListParagraph"/>
        <w:numPr>
          <w:ilvl w:val="0"/>
          <w:numId w:val="11"/>
        </w:numPr>
        <w:rPr/>
      </w:pPr>
      <w:r>
        <w:rPr/>
        <w:t>Da elementtabellerne kun indeholder én elementtype, vil de også kun indeholde en bestemt geometritype: punkt, linje eller flade - afhængig af elementtypen.</w:t>
        <w:br/>
      </w:r>
    </w:p>
    <w:p>
      <w:pPr>
        <w:pStyle w:val="ListParagraph"/>
        <w:numPr>
          <w:ilvl w:val="0"/>
          <w:numId w:val="11"/>
        </w:numPr>
        <w:rPr>
          <w:lang w:val="en-US"/>
        </w:rPr>
      </w:pPr>
      <w:r>
        <w:rPr>
          <w:lang w:val="en-US"/>
        </w:rPr>
        <w:t xml:space="preserve">Alle element-tabeller starter med samme 24 kolonner: </w:t>
        <w:br/>
      </w:r>
      <w:r>
        <w:rPr>
          <w:i/>
          <w:iCs/>
          <w:lang w:val="en-US"/>
        </w:rPr>
        <w:t>ogc_fid, gml_id, elementid, elementname, measure, perimeter, element_description, address, created, updated, origin, elementtypekey, elementtypename, unittype, geometrytype, status, createdby, updatedby, days_from_creation, days_from_update, level_1_workareas, level_1_workareatypes, level_2_workareas, level_2_workareatypes</w:t>
      </w:r>
      <w:r>
        <w:rPr>
          <w:lang w:val="en-US"/>
        </w:rPr>
        <w:t xml:space="preserve"> </w:t>
        <w:br/>
        <w:t xml:space="preserve">og afsluttes med kolonne: </w:t>
      </w:r>
      <w:r>
        <w:rPr>
          <w:i/>
          <w:iCs/>
          <w:lang w:val="en-US"/>
        </w:rPr>
        <w:t>geom.</w:t>
        <w:br/>
      </w:r>
    </w:p>
    <w:p>
      <w:pPr>
        <w:pStyle w:val="ListParagraph"/>
        <w:numPr>
          <w:ilvl w:val="0"/>
          <w:numId w:val="11"/>
        </w:numPr>
        <w:rPr/>
      </w:pPr>
      <w:r>
        <w:rPr/>
        <w:t xml:space="preserve">Endelig findes der et variabelt antal kolonner mellem kolonne </w:t>
      </w:r>
      <w:r>
        <w:rPr>
          <w:i/>
          <w:iCs/>
        </w:rPr>
        <w:t xml:space="preserve">level_2_workareatypes </w:t>
      </w:r>
      <w:r>
        <w:rPr/>
        <w:t xml:space="preserve">og kolonne: </w:t>
      </w:r>
      <w:r>
        <w:rPr>
          <w:i/>
          <w:iCs/>
        </w:rPr>
        <w:t xml:space="preserve">geom. </w:t>
      </w:r>
      <w:r>
        <w:rPr/>
        <w:t>Alle disse ekstra kolonner indeholder attribut oplysninger, som er specifikke for den enkelte elementtype. Der er dog et stort overlap elementtyperne imellem mange element-tabeller.</w:t>
      </w:r>
      <w:r>
        <w:rPr>
          <w:i/>
          <w:iCs/>
        </w:rPr>
        <w:br/>
      </w:r>
    </w:p>
    <w:p>
      <w:pPr>
        <w:pStyle w:val="ListParagraph"/>
        <w:numPr>
          <w:ilvl w:val="0"/>
          <w:numId w:val="11"/>
        </w:numPr>
        <w:rPr/>
      </w:pPr>
      <w:r>
        <w:rPr/>
        <w:t xml:space="preserve">Navnene på disse kolonner starter alle med </w:t>
      </w:r>
      <w:r>
        <w:rPr>
          <w:b/>
          <w:bCs/>
          <w:i/>
          <w:iCs/>
        </w:rPr>
        <w:t>att_</w:t>
      </w:r>
      <w:r>
        <w:rPr>
          <w:i/>
          <w:iCs/>
        </w:rPr>
        <w:t xml:space="preserve">, </w:t>
      </w:r>
      <w:r>
        <w:rPr/>
        <w:t xml:space="preserve">f.eks: </w:t>
      </w:r>
      <w:r>
        <w:rPr>
          <w:i/>
          <w:iCs/>
        </w:rPr>
        <w:t xml:space="preserve">att_agvt, att_aot1, att_bm </w:t>
      </w:r>
      <w:r>
        <w:rPr/>
        <w:t>osv.</w:t>
        <w:br/>
      </w:r>
    </w:p>
    <w:p>
      <w:pPr>
        <w:pStyle w:val="ListParagraph"/>
        <w:numPr>
          <w:ilvl w:val="0"/>
          <w:numId w:val="11"/>
        </w:numPr>
        <w:rPr/>
      </w:pPr>
      <w:r>
        <w:rPr/>
        <w:t xml:space="preserve">Antal og navngivning af disse </w:t>
      </w:r>
      <w:r>
        <w:rPr>
          <w:b/>
          <w:bCs/>
          <w:i/>
          <w:iCs/>
        </w:rPr>
        <w:t>att_</w:t>
      </w:r>
      <w:r>
        <w:rPr>
          <w:i/>
          <w:iCs/>
        </w:rPr>
        <w:t xml:space="preserve"> </w:t>
      </w:r>
      <w:r>
        <w:rPr/>
        <w:t xml:space="preserve">kolonner afhænger af tabellens elementtype, f.eks. har tabel </w:t>
      </w:r>
      <w:r>
        <w:rPr>
          <w:i/>
          <w:iCs/>
        </w:rPr>
        <w:t>driftsweb.tr</w:t>
      </w:r>
      <w:r>
        <w:rPr/>
        <w:t xml:space="preserve"> 21 </w:t>
      </w:r>
      <w:r>
        <w:rPr>
          <w:b/>
          <w:bCs/>
          <w:i/>
          <w:iCs/>
        </w:rPr>
        <w:t>att_</w:t>
      </w:r>
      <w:r>
        <w:rPr/>
        <w:t xml:space="preserve"> kolonner, mens tabel eksempelvis </w:t>
      </w:r>
      <w:r>
        <w:rPr>
          <w:i/>
          <w:iCs/>
        </w:rPr>
        <w:t xml:space="preserve">driftsweb.trr </w:t>
      </w:r>
      <w:r>
        <w:rPr/>
        <w:t xml:space="preserve">ikke har nogen kolonner af denne type.  </w:t>
        <w:br/>
      </w:r>
    </w:p>
    <w:p>
      <w:pPr>
        <w:pStyle w:val="ListParagraph"/>
        <w:numPr>
          <w:ilvl w:val="0"/>
          <w:numId w:val="11"/>
        </w:numPr>
        <w:rPr/>
      </w:pPr>
      <w:r>
        <w:rPr/>
        <w:t xml:space="preserve">Nogle kolonner i element-tabellerne er de-normaliseret, dvs. de indeholder multiple oplysninger i kolonnen, hver adskilt af et komma: </w:t>
        <w:br/>
      </w:r>
      <w:r>
        <w:rPr>
          <w:i/>
          <w:iCs/>
        </w:rPr>
        <w:t>level_1_workareas, level_1_workareatypes, level_2_workareas, level_2_workareatypes</w:t>
      </w:r>
      <w:r>
        <w:rPr/>
        <w:br/>
      </w:r>
    </w:p>
    <w:p>
      <w:pPr>
        <w:pStyle w:val="Heading3"/>
        <w:rPr/>
      </w:pPr>
      <w:r>
        <w:rPr/>
        <w:t>Workarea tabeller</w:t>
      </w:r>
    </w:p>
    <w:p>
      <w:pPr>
        <w:pStyle w:val="Normal"/>
        <w:rPr/>
      </w:pPr>
      <w:r>
        <w:rPr/>
      </w:r>
    </w:p>
    <w:p>
      <w:pPr>
        <w:pStyle w:val="Normal"/>
        <w:rPr/>
      </w:pPr>
      <w:r>
        <w:rPr/>
        <w:t>Tabeller med workarea-data indeholder oplysninger om de enkelte workareas. For disse tabeller gælder følgende:</w:t>
      </w:r>
    </w:p>
    <w:p>
      <w:pPr>
        <w:pStyle w:val="ListParagraph"/>
        <w:numPr>
          <w:ilvl w:val="0"/>
          <w:numId w:val="12"/>
        </w:numPr>
        <w:rPr/>
      </w:pPr>
      <w:r>
        <w:rPr/>
        <w:t xml:space="preserve">Hver workarea-tabel indeholder kun workareas af samme type, f.eks. EVR (vejrabatter) </w:t>
        <w:br/>
      </w:r>
    </w:p>
    <w:p>
      <w:pPr>
        <w:pStyle w:val="ListParagraph"/>
        <w:numPr>
          <w:ilvl w:val="0"/>
          <w:numId w:val="12"/>
        </w:numPr>
        <w:rPr/>
      </w:pPr>
      <w:r>
        <w:rPr/>
        <w:t xml:space="preserve">De enkelte workarea-tabeller er navngivet efter workarea-typen som tabellen indeholder, f.eks. </w:t>
      </w:r>
      <w:r>
        <w:rPr>
          <w:i/>
          <w:iCs/>
        </w:rPr>
        <w:t>driftsweb.workarea_evr</w:t>
      </w:r>
      <w:r>
        <w:rPr/>
        <w:t>.</w:t>
        <w:br/>
      </w:r>
    </w:p>
    <w:p>
      <w:pPr>
        <w:pStyle w:val="ListParagraph"/>
        <w:numPr>
          <w:ilvl w:val="0"/>
          <w:numId w:val="12"/>
        </w:numPr>
        <w:rPr>
          <w:i/>
          <w:i/>
          <w:iCs/>
          <w:lang w:val="en-US"/>
        </w:rPr>
      </w:pPr>
      <w:r>
        <w:rPr>
          <w:lang w:val="en-US"/>
        </w:rPr>
        <w:t xml:space="preserve">Alle workarea-tabeller indeholder de samme 28 kolonner: </w:t>
        <w:br/>
      </w:r>
      <w:r>
        <w:rPr>
          <w:i/>
          <w:iCs/>
          <w:lang w:val="en-US"/>
        </w:rPr>
        <w:t>ogc_fid, gml_id, workareaid, workareakey, workareaname, measure, workareanumber, workarea_description, address, created, updated, workareatypekey, workareatypename, perimeter, type, renhold, eannumber, responsible, handler, handlercontact1, handlercontact2, customercontact, link, status, createdby, updatedby, level_2_workareas, geom.</w:t>
        <w:br/>
      </w:r>
    </w:p>
    <w:p>
      <w:pPr>
        <w:pStyle w:val="ListParagraph"/>
        <w:numPr>
          <w:ilvl w:val="0"/>
          <w:numId w:val="12"/>
        </w:numPr>
        <w:rPr/>
      </w:pPr>
      <w:r>
        <w:rPr/>
        <w:t xml:space="preserve">En kolonne i workarea-tabellerne er de-normaliseret, dvs. den indeholder multiple oplysninger i kolonnen, hver adskilt af et komma: </w:t>
      </w:r>
      <w:r>
        <w:rPr>
          <w:i/>
          <w:iCs/>
        </w:rPr>
        <w:t>level_2_workareas</w:t>
      </w:r>
      <w:r>
        <w:rPr/>
        <w:t xml:space="preserve"> </w:t>
      </w:r>
    </w:p>
    <w:p>
      <w:pPr>
        <w:pStyle w:val="Heading3"/>
        <w:rPr/>
      </w:pPr>
      <w:r>
        <w:rPr/>
      </w:r>
    </w:p>
    <w:p>
      <w:pPr>
        <w:pStyle w:val="Heading3"/>
        <w:rPr/>
      </w:pPr>
      <w:r>
        <w:rPr/>
        <w:t>Tabeller i Ballerup Park database</w:t>
      </w:r>
    </w:p>
    <w:p>
      <w:pPr>
        <w:pStyle w:val="Normal"/>
        <w:rPr/>
      </w:pPr>
      <w:r>
        <w:rPr/>
      </w:r>
    </w:p>
    <w:p>
      <w:pPr>
        <w:pStyle w:val="Normal"/>
        <w:rPr/>
      </w:pPr>
      <w:r>
        <w:rPr>
          <w:rStyle w:val="Overskrift4Tegn"/>
        </w:rPr>
        <w:t xml:space="preserve">Element data </w:t>
      </w:r>
      <w:r>
        <w:rPr/>
        <w:t xml:space="preserve">i databasen er splittet op i tre tabeller: </w:t>
      </w:r>
      <w:r>
        <w:rPr>
          <w:i/>
          <w:iCs/>
        </w:rPr>
        <w:t>elementer.element_punkter, elementer.element_linjer, elementer.element_flader</w:t>
      </w:r>
      <w:r>
        <w:rPr/>
        <w:t xml:space="preserve">. Hver tabel indeholder en bestemt type geometri data, enter punkter, linjer eller flader. </w:t>
      </w:r>
    </w:p>
    <w:p>
      <w:pPr>
        <w:pStyle w:val="Normal"/>
        <w:rPr/>
      </w:pPr>
      <w:r>
        <w:rPr/>
        <w:t>De tre element-tabeller er struktureret på stort set samme måde, dog med følgende forskelle:</w:t>
      </w:r>
    </w:p>
    <w:p>
      <w:pPr>
        <w:pStyle w:val="ListParagraph"/>
        <w:numPr>
          <w:ilvl w:val="0"/>
          <w:numId w:val="13"/>
        </w:numPr>
        <w:rPr/>
      </w:pPr>
      <w:r>
        <w:rPr/>
        <w:t xml:space="preserve">Tabel </w:t>
      </w:r>
      <w:r>
        <w:rPr>
          <w:i/>
          <w:iCs/>
        </w:rPr>
        <w:t xml:space="preserve">elementer.element_flader </w:t>
      </w:r>
      <w:r>
        <w:rPr/>
        <w:t xml:space="preserve">indeholder to kolonner </w:t>
      </w:r>
      <w:r>
        <w:rPr>
          <w:i/>
          <w:iCs/>
        </w:rPr>
        <w:t>areal</w:t>
      </w:r>
      <w:r>
        <w:rPr/>
        <w:t xml:space="preserve"> og </w:t>
      </w:r>
      <w:r>
        <w:rPr>
          <w:i/>
          <w:iCs/>
        </w:rPr>
        <w:t xml:space="preserve">omkreds </w:t>
      </w:r>
      <w:r>
        <w:rPr/>
        <w:t>der indeholder elementgeometriens areal og omkreds (!). Begge felter opdateres automatisk i databasen.</w:t>
        <w:br/>
      </w:r>
    </w:p>
    <w:p>
      <w:pPr>
        <w:pStyle w:val="ListParagraph"/>
        <w:numPr>
          <w:ilvl w:val="0"/>
          <w:numId w:val="13"/>
        </w:numPr>
        <w:rPr/>
      </w:pPr>
      <w:r>
        <w:rPr/>
        <w:t xml:space="preserve">Tabel </w:t>
      </w:r>
      <w:r>
        <w:rPr>
          <w:i/>
          <w:iCs/>
        </w:rPr>
        <w:t xml:space="preserve">elementer.element_linjer </w:t>
      </w:r>
      <w:r>
        <w:rPr/>
        <w:t xml:space="preserve">indeholder én kolonne </w:t>
      </w:r>
      <w:r>
        <w:rPr>
          <w:i/>
          <w:iCs/>
        </w:rPr>
        <w:t xml:space="preserve">laengde </w:t>
      </w:r>
      <w:r>
        <w:rPr/>
        <w:t xml:space="preserve">der indeholder elementgeometriens længde. Feltet opdateres automatisk i databasen </w:t>
        <w:br/>
      </w:r>
    </w:p>
    <w:p>
      <w:pPr>
        <w:pStyle w:val="Normal"/>
        <w:rPr/>
      </w:pPr>
      <w:r>
        <w:rPr>
          <w:rStyle w:val="Overskrift4Tegn"/>
        </w:rPr>
        <w:t xml:space="preserve">Workarea data </w:t>
      </w:r>
      <w:r>
        <w:rPr/>
        <w:t xml:space="preserve">i databasen befinder sig i en 2 tabeller: </w:t>
      </w:r>
      <w:r>
        <w:rPr>
          <w:i/>
          <w:iCs/>
        </w:rPr>
        <w:t>arbejde.omraader</w:t>
      </w:r>
      <w:r>
        <w:rPr/>
        <w:t xml:space="preserve"> og </w:t>
      </w:r>
      <w:r>
        <w:rPr>
          <w:i/>
          <w:iCs/>
        </w:rPr>
        <w:t>arbejde.arbejdsgrupper</w:t>
      </w:r>
      <w:r>
        <w:rPr/>
        <w:t xml:space="preserve">. </w:t>
      </w:r>
    </w:p>
    <w:p>
      <w:pPr>
        <w:pStyle w:val="ListParagraph"/>
        <w:numPr>
          <w:ilvl w:val="0"/>
          <w:numId w:val="13"/>
        </w:numPr>
        <w:rPr/>
      </w:pPr>
      <w:r>
        <w:rPr/>
        <w:t xml:space="preserve">Tabel </w:t>
      </w:r>
      <w:r>
        <w:rPr>
          <w:i/>
          <w:iCs/>
        </w:rPr>
        <w:t xml:space="preserve">arbejde.omraader </w:t>
      </w:r>
      <w:r>
        <w:rPr/>
        <w:t>er den overordnede tabel, som primært indeholder geometrier til arbejdsgrupper, dvs. at et område-geometri kan deles af flere arbejdsgrupper.</w:t>
        <w:br/>
      </w:r>
    </w:p>
    <w:p>
      <w:pPr>
        <w:pStyle w:val="ListParagraph"/>
        <w:numPr>
          <w:ilvl w:val="0"/>
          <w:numId w:val="13"/>
        </w:numPr>
        <w:rPr/>
      </w:pPr>
      <w:r>
        <w:rPr/>
        <w:t xml:space="preserve">Tabel </w:t>
      </w:r>
      <w:r>
        <w:rPr>
          <w:i/>
          <w:iCs/>
        </w:rPr>
        <w:t xml:space="preserve">arbejde.arbejdsgrupper </w:t>
      </w:r>
      <w:r>
        <w:rPr/>
        <w:t xml:space="preserve">indeholder en oplysninger om arbejdsgrupper, bl.a reference til omraade, arbejdsgruppe-type, administrator, entreprenør og prisgruppe. </w:t>
      </w:r>
    </w:p>
    <w:p>
      <w:pPr>
        <w:pStyle w:val="Normal"/>
        <w:rPr/>
      </w:pPr>
      <w:r>
        <w:rPr/>
      </w:r>
    </w:p>
    <w:p>
      <w:pPr>
        <w:pStyle w:val="Normal"/>
        <w:rPr/>
      </w:pPr>
      <w:r>
        <w:rPr>
          <w:rStyle w:val="Overskrift4Tegn"/>
        </w:rPr>
        <w:t xml:space="preserve">Sammenhæng mellem element- og workarea data </w:t>
      </w:r>
      <w:r>
        <w:rPr/>
        <w:t xml:space="preserve">opretholdes via tre tabeller: </w:t>
      </w:r>
      <w:r>
        <w:rPr>
          <w:i/>
          <w:iCs/>
        </w:rPr>
        <w:t xml:space="preserve">elementer.element_punkter_arbejdsgrupper, elementer.element_linjer_arbejdsgrupper </w:t>
      </w:r>
      <w:r>
        <w:rPr/>
        <w:t xml:space="preserve">samt </w:t>
      </w:r>
      <w:r>
        <w:rPr>
          <w:i/>
          <w:iCs/>
        </w:rPr>
        <w:t>elementer.element_flader_arbejdsgrupper.</w:t>
      </w:r>
      <w:r>
        <w:rPr/>
        <w:t xml:space="preserve">  </w:t>
      </w:r>
    </w:p>
    <w:p>
      <w:pPr>
        <w:pStyle w:val="ListParagraph"/>
        <w:numPr>
          <w:ilvl w:val="0"/>
          <w:numId w:val="13"/>
        </w:numPr>
        <w:rPr/>
      </w:pPr>
      <w:r>
        <w:rPr/>
        <w:t xml:space="preserve">Hver af de ovenstående tabeller indeholder dels en reference til en post i tabel </w:t>
      </w:r>
      <w:r>
        <w:rPr>
          <w:i/>
          <w:iCs/>
        </w:rPr>
        <w:t xml:space="preserve">arbejde.omraader </w:t>
      </w:r>
      <w:r>
        <w:rPr/>
        <w:t xml:space="preserve">samt en post i hhv. </w:t>
      </w:r>
      <w:r>
        <w:rPr>
          <w:i/>
          <w:iCs/>
        </w:rPr>
        <w:t>elementer.element_punkter, elementer.element_linjer, elementer.element_flader.</w:t>
      </w:r>
    </w:p>
    <w:p>
      <w:pPr>
        <w:pStyle w:val="Normal"/>
        <w:rPr/>
      </w:pPr>
      <w:r>
        <w:rPr/>
      </w:r>
    </w:p>
    <w:p>
      <w:pPr>
        <w:pStyle w:val="Normal"/>
        <w:spacing w:lineRule="auto" w:line="240" w:before="0" w:after="0"/>
        <w:rPr/>
      </w:pPr>
      <w:r>
        <w:rPr/>
      </w:r>
      <w:r>
        <w:br w:type="page"/>
      </w:r>
    </w:p>
    <w:p>
      <w:pPr>
        <w:pStyle w:val="Heading3"/>
        <w:spacing w:before="0" w:after="0"/>
        <w:rPr/>
      </w:pPr>
      <w:r>
        <w:rPr/>
        <w:t xml:space="preserve">Sammenhænge mellem tabel/felter i SWECO Park datasæt og tabeller/felter i Ballerup Park databasen. </w:t>
      </w:r>
    </w:p>
    <w:p>
      <w:pPr>
        <w:pStyle w:val="Normal"/>
        <w:rPr/>
      </w:pPr>
      <w:r>
        <w:rPr/>
      </w:r>
    </w:p>
    <w:p>
      <w:pPr>
        <w:pStyle w:val="Normal"/>
        <w:rPr/>
      </w:pPr>
      <w:r>
        <w:rPr/>
        <w:t xml:space="preserve">Element- og arbejdsgruppe data i Ballerup Park databasen er primært hentet fra SWECO Park datasæt i schema </w:t>
      </w:r>
      <w:r>
        <w:rPr>
          <w:i/>
          <w:iCs/>
        </w:rPr>
        <w:t xml:space="preserve">driftweb </w:t>
      </w:r>
      <w:r>
        <w:rPr/>
        <w:t xml:space="preserve">og kopieret til tabeller i schemaerne </w:t>
      </w:r>
      <w:r>
        <w:rPr>
          <w:i/>
          <w:iCs/>
        </w:rPr>
        <w:t>elementer</w:t>
      </w:r>
      <w:r>
        <w:rPr/>
        <w:t xml:space="preserve"> og </w:t>
      </w:r>
      <w:r>
        <w:rPr>
          <w:i/>
          <w:iCs/>
        </w:rPr>
        <w:t>arbejde</w:t>
      </w:r>
    </w:p>
    <w:p>
      <w:pPr>
        <w:pStyle w:val="ListParagraph"/>
        <w:numPr>
          <w:ilvl w:val="0"/>
          <w:numId w:val="13"/>
        </w:numPr>
        <w:rPr/>
      </w:pPr>
      <w:r>
        <w:rPr/>
        <w:t xml:space="preserve">Indhold i SWECO Park element datasæt er kopieret/bearbejdet til hhv.  </w:t>
      </w:r>
      <w:r>
        <w:rPr>
          <w:i/>
          <w:iCs/>
        </w:rPr>
        <w:t xml:space="preserve">elementer.element_punkter, elementer.element_linjer, elementer.element_flader </w:t>
      </w:r>
      <w:r>
        <w:rPr/>
        <w:t>i Ballerup Park databasen afhængig af geometritypen i de enkelte datasæt.</w:t>
        <w:br/>
      </w:r>
    </w:p>
    <w:p>
      <w:pPr>
        <w:pStyle w:val="ListParagraph"/>
        <w:numPr>
          <w:ilvl w:val="0"/>
          <w:numId w:val="13"/>
        </w:numPr>
        <w:rPr/>
      </w:pPr>
      <w:r>
        <w:rPr/>
        <w:t xml:space="preserve">Indhold i SWECO Park Workspace datasæt er kopieret/bearbejdet til hhv. </w:t>
      </w:r>
      <w:r>
        <w:rPr>
          <w:i/>
          <w:iCs/>
        </w:rPr>
        <w:t>arbejde.omraader</w:t>
      </w:r>
      <w:r>
        <w:rPr/>
        <w:t xml:space="preserve"> og </w:t>
      </w:r>
      <w:r>
        <w:rPr>
          <w:i/>
          <w:iCs/>
        </w:rPr>
        <w:t xml:space="preserve">arbejde.arbejdsgrupper, </w:t>
      </w:r>
      <w:r>
        <w:rPr/>
        <w:t xml:space="preserve">hvor geometrier er havnet i </w:t>
      </w:r>
      <w:r>
        <w:rPr>
          <w:i/>
          <w:iCs/>
        </w:rPr>
        <w:t xml:space="preserve">arbejde.omraader </w:t>
      </w:r>
      <w:r>
        <w:rPr/>
        <w:t xml:space="preserve">og de øvrige oplysninger er havnet i </w:t>
      </w:r>
      <w:r>
        <w:rPr>
          <w:i/>
          <w:iCs/>
        </w:rPr>
        <w:t>arbejde.arbejdsgrupper.</w:t>
      </w:r>
      <w:r>
        <w:rPr/>
        <w:t xml:space="preserve"> </w:t>
        <w:br/>
      </w:r>
    </w:p>
    <w:p>
      <w:pPr>
        <w:pStyle w:val="ListParagraph"/>
        <w:numPr>
          <w:ilvl w:val="0"/>
          <w:numId w:val="13"/>
        </w:numPr>
        <w:rPr/>
      </w:pPr>
      <w:r>
        <w:rPr/>
        <w:t xml:space="preserve">Information om sammenhænge mellem elementer og arbejdsgrupper er kopieret/bearbejdet til hhv.  </w:t>
      </w:r>
      <w:r>
        <w:rPr>
          <w:i/>
          <w:iCs/>
        </w:rPr>
        <w:t xml:space="preserve">elementer.element_punkter_arbejdsgrupper, elementer.element_linjer_arbejdsgrupper, elementer.element_flader_arbejdsgrupper </w:t>
      </w:r>
      <w:r>
        <w:rPr/>
        <w:t>i Ballerup Park databasen afhængig af geometritypen i de enkelte datasæt.</w:t>
        <w:br/>
      </w:r>
    </w:p>
    <w:p>
      <w:pPr>
        <w:pStyle w:val="ListParagraph"/>
        <w:numPr>
          <w:ilvl w:val="0"/>
          <w:numId w:val="13"/>
        </w:numPr>
        <w:rPr/>
      </w:pPr>
      <w:r>
        <w:rPr/>
        <w:t xml:space="preserve">Flere tabeller i Ballerup Park databasen indeholder felter, hvis værdi automatisk bliver vedligeholdt af databasen vha. trigger funktioner. Det drejer sig oftest om kolonne hvis værdi afhænger af indholdet af andet felt, f.eks. kolonne </w:t>
      </w:r>
      <w:r>
        <w:rPr>
          <w:i/>
          <w:iCs/>
        </w:rPr>
        <w:t>areal</w:t>
      </w:r>
      <w:r>
        <w:rPr/>
        <w:t xml:space="preserve"> i tabel </w:t>
      </w:r>
      <w:r>
        <w:rPr>
          <w:i/>
          <w:iCs/>
        </w:rPr>
        <w:t>elementer.element_flader</w:t>
      </w:r>
      <w:r>
        <w:rPr/>
        <w:t xml:space="preserve"> hvis værdi afhænger af posten geometri.</w:t>
        <w:br/>
      </w:r>
    </w:p>
    <w:p>
      <w:pPr>
        <w:pStyle w:val="ListParagraph"/>
        <w:rPr/>
      </w:pPr>
      <w:r>
        <w:rPr/>
        <w:t xml:space="preserve">Afhængigheden kan også være at værdien i en kolonne er fundet ved et opslag i en lookup tabel baseret på en anden kolonne i tabellen; f.eks. i tabel </w:t>
      </w:r>
      <w:r>
        <w:rPr>
          <w:i/>
          <w:iCs/>
        </w:rPr>
        <w:t xml:space="preserve">elementer.element_flader </w:t>
      </w:r>
      <w:r>
        <w:rPr/>
        <w:t xml:space="preserve">findes en kolonne </w:t>
      </w:r>
      <w:r>
        <w:rPr>
          <w:i/>
          <w:iCs/>
        </w:rPr>
        <w:t>etype_navn</w:t>
      </w:r>
      <w:r>
        <w:rPr/>
        <w:t xml:space="preserve">, hvis værdi bestemmes ved opslag i lookup tabel </w:t>
      </w:r>
      <w:r>
        <w:rPr>
          <w:i/>
          <w:iCs/>
        </w:rPr>
        <w:t>lookup.element_typer</w:t>
      </w:r>
      <w:r>
        <w:rPr/>
        <w:t xml:space="preserve"> vha. kolonne </w:t>
      </w:r>
      <w:r>
        <w:rPr>
          <w:i/>
          <w:iCs/>
        </w:rPr>
        <w:t>etype_key</w:t>
      </w:r>
      <w:r>
        <w:rPr/>
        <w:t xml:space="preserve">. </w:t>
        <w:br/>
        <w:br/>
        <w:t xml:space="preserve">I en SQL-database vil man normalt undgå denne type afhængighed ved </w:t>
      </w:r>
      <w:r>
        <w:rPr>
          <w:i/>
          <w:iCs/>
        </w:rPr>
        <w:t>normalisering</w:t>
      </w:r>
      <w:r>
        <w:rPr/>
        <w:t xml:space="preserve"> af databasen og sidenhen bruge views til at samle og præsentere de nødvendige informationer. Men til Ballerup Park bruges QGIS som et redigeringsværktøj og denne fungerer bedst med tabeller og ikke views</w:t>
      </w:r>
    </w:p>
    <w:p>
      <w:pPr>
        <w:pStyle w:val="ListParagraph"/>
        <w:rPr/>
      </w:pPr>
      <w:r>
        <w:rPr/>
      </w:r>
    </w:p>
    <w:p>
      <w:pPr>
        <w:pStyle w:val="Normal"/>
        <w:numPr>
          <w:ilvl w:val="0"/>
          <w:numId w:val="14"/>
        </w:numPr>
        <w:rPr/>
      </w:pPr>
      <w:r>
        <w:rPr/>
        <w:t xml:space="preserve">Ikke alle felter fra SWECO Park datasæt er konverteret til Ballerup Park databasen. Nogle er relikter fra ældre udgaver af SWECO Park, andre typer information er blevet vurderet til at at være uinteressant. </w:t>
        <w:br/>
        <w:br/>
        <w:t xml:space="preserve">Alle Primary Key værdier fra SWECO Park er blevet bevaret og genanvendt som Primary Key </w:t>
      </w:r>
      <w:r>
        <w:rPr/>
        <w:t xml:space="preserve">til tabeller </w:t>
      </w:r>
      <w:r>
        <w:rPr/>
        <w:t xml:space="preserve">i Ballerup Park databasen. Så hvis det på et senere tidspunkt viser sig, at nogle data, som i første omgang ikke er blevet medtaget, er det simpelt at lave et JOIN mellem det originale datasæt og den relevante tabel i Ballerup Park databasen og derefter overføre de ønskede værdier. </w:t>
      </w:r>
    </w:p>
    <w:p>
      <w:pPr>
        <w:pStyle w:val="Normal"/>
        <w:spacing w:lineRule="auto" w:line="240" w:before="0" w:after="0"/>
        <w:rPr/>
      </w:pPr>
      <w:r>
        <w:rPr/>
      </w:r>
      <w:r>
        <w:br w:type="page"/>
      </w:r>
    </w:p>
    <w:p>
      <w:pPr>
        <w:pStyle w:val="Normal"/>
        <w:spacing w:before="0" w:after="160"/>
        <w:rPr/>
      </w:pPr>
      <w:r>
        <w:rPr/>
        <w:t>Nedenstående tabel viser de feltmæssige sammenhænge mellem SWECO Park datasæt og Ballerup Park database tabeller/felter for element- og arbejdsgruppe-data.</w:t>
      </w:r>
    </w:p>
    <w:tbl>
      <w:tblPr>
        <w:tblStyle w:val="Tabel-Gitter"/>
        <w:tblW w:w="8969" w:type="dxa"/>
        <w:jc w:val="start"/>
        <w:tblInd w:w="43" w:type="dxa"/>
        <w:tblLayout w:type="fixed"/>
        <w:tblCellMar>
          <w:top w:w="0" w:type="dxa"/>
          <w:start w:w="108" w:type="dxa"/>
          <w:bottom w:w="0" w:type="dxa"/>
          <w:end w:w="108" w:type="dxa"/>
        </w:tblCellMar>
        <w:tblLook w:firstRow="1" w:noVBand="1" w:lastRow="0" w:firstColumn="1" w:lastColumn="0" w:noHBand="0" w:val="04a0"/>
      </w:tblPr>
      <w:tblGrid>
        <w:gridCol w:w="1128"/>
        <w:gridCol w:w="1980"/>
        <w:gridCol w:w="1596"/>
        <w:gridCol w:w="1584"/>
        <w:gridCol w:w="2681"/>
      </w:tblGrid>
      <w:tr>
        <w:trPr/>
        <w:tc>
          <w:tcPr>
            <w:tcW w:w="112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SWECO Park datasæt</w:t>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SWECO Park felter</w:t>
            </w:r>
          </w:p>
        </w:tc>
        <w:tc>
          <w:tcPr>
            <w:tcW w:w="1596"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Ballerup Park tabel</w:t>
            </w:r>
            <w:r>
              <w:rPr>
                <w:rFonts w:eastAsia="Calibri" w:cs="Arial"/>
                <w:kern w:val="0"/>
                <w:sz w:val="22"/>
                <w:szCs w:val="22"/>
                <w:lang w:val="da-DK" w:eastAsia="en-US" w:bidi="ar-SA"/>
              </w:rPr>
              <w:t>(ler)</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Ballerup Park felt</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Kommentarer</w:t>
            </w:r>
          </w:p>
        </w:tc>
      </w:tr>
      <w:tr>
        <w:trPr/>
        <w:tc>
          <w:tcPr>
            <w:tcW w:w="112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Element datasæt i schema </w:t>
            </w:r>
            <w:r>
              <w:rPr>
                <w:rFonts w:eastAsia="Calibri" w:cs="Arial"/>
                <w:i/>
                <w:iCs/>
                <w:kern w:val="0"/>
                <w:sz w:val="22"/>
                <w:szCs w:val="22"/>
                <w:lang w:val="da-DK" w:eastAsia="en-US" w:bidi="ar-SA"/>
              </w:rPr>
              <w:t>driftweb</w:t>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start"/>
              <w:rPr>
                <w:i/>
                <w:i/>
                <w:iCs/>
              </w:rPr>
            </w:pPr>
            <w:r>
              <w:rPr>
                <w:rFonts w:eastAsia="Calibri" w:cs="Arial"/>
                <w:i/>
                <w:iCs/>
                <w:kern w:val="0"/>
                <w:sz w:val="22"/>
                <w:szCs w:val="22"/>
                <w:lang w:val="da-DK" w:eastAsia="en-US" w:bidi="ar-SA"/>
              </w:rPr>
              <w:t>Element_punkt, Element_linje, Element_flade,</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Element-data er blevet kopieret til relevant element tabel på basis af geometri-type i de originale SWECO Park datasæt.</w:t>
            </w:r>
          </w:p>
        </w:tc>
      </w:tr>
      <w:tr>
        <w:trPr/>
        <w:tc>
          <w:tcPr>
            <w:tcW w:w="112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ogc_fid</w:t>
            </w:r>
          </w:p>
        </w:tc>
        <w:tc>
          <w:tcPr>
            <w:tcW w:w="1596" w:type="dxa"/>
            <w:tcBorders/>
          </w:tcPr>
          <w:p>
            <w:pPr>
              <w:pStyle w:val="Normal"/>
              <w:widowControl/>
              <w:spacing w:before="0" w:after="160"/>
              <w:jc w:val="center"/>
              <w:rPr>
                <w:i/>
                <w:i/>
                <w:iCs/>
              </w:rPr>
            </w:pPr>
            <w:r>
              <w:rPr>
                <w:rFonts w:eastAsia="Calibri" w:cs="Arial"/>
                <w:i/>
                <w:iCs/>
                <w:kern w:val="0"/>
                <w:sz w:val="22"/>
                <w:szCs w:val="22"/>
                <w:lang w:val="da-DK" w:eastAsia="en-US" w:bidi="ar-SA"/>
              </w:rPr>
              <w:t>-</w:t>
            </w:r>
          </w:p>
        </w:tc>
        <w:tc>
          <w:tcPr>
            <w:tcW w:w="1584" w:type="dxa"/>
            <w:tcBorders/>
          </w:tcPr>
          <w:p>
            <w:pPr>
              <w:pStyle w:val="Normal"/>
              <w:widowControl/>
              <w:tabs>
                <w:tab w:val="clear" w:pos="720"/>
                <w:tab w:val="center" w:pos="693" w:leader="none"/>
              </w:tabs>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b/>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 relikter fra ældre ver. af SWECO Park</w:t>
            </w:r>
          </w:p>
        </w:tc>
      </w:tr>
      <w:tr>
        <w:trPr/>
        <w:tc>
          <w:tcPr>
            <w:tcW w:w="1128"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gml_id</w:t>
            </w:r>
          </w:p>
        </w:tc>
        <w:tc>
          <w:tcPr>
            <w:tcW w:w="1596" w:type="dxa"/>
            <w:tcBorders/>
          </w:tcPr>
          <w:p>
            <w:pPr>
              <w:pStyle w:val="Normal"/>
              <w:widowControl/>
              <w:spacing w:before="0" w:after="160"/>
              <w:jc w:val="center"/>
              <w:rPr>
                <w:i/>
                <w:i/>
                <w:iCs/>
              </w:rPr>
            </w:pPr>
            <w:r>
              <w:rPr>
                <w:rFonts w:eastAsia="Calibri" w:cs="Arial"/>
                <w:i/>
                <w:iCs/>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 relikter fra ældre ver. af SWECO Park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elementid</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id</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PK-felt i Ballerup Park. </w:t>
            </w:r>
            <w:r>
              <w:rPr>
                <w:rFonts w:eastAsia="Calibri" w:cs="Arial"/>
                <w:i/>
                <w:iCs/>
                <w:kern w:val="0"/>
                <w:sz w:val="22"/>
                <w:szCs w:val="22"/>
                <w:lang w:val="da-DK" w:eastAsia="en-US" w:bidi="ar-SA"/>
              </w:rPr>
              <w:t>Ikke</w:t>
            </w:r>
            <w:r>
              <w:rPr>
                <w:rFonts w:eastAsia="Calibri" w:cs="Arial"/>
                <w:kern w:val="0"/>
                <w:sz w:val="22"/>
                <w:szCs w:val="22"/>
                <w:lang w:val="da-DK" w:eastAsia="en-US" w:bidi="ar-SA"/>
              </w:rPr>
              <w:t xml:space="preserve"> ændret under kopiering. Felterne kan benyttes til sammenhængsanalyser mellem SWECO Park og Ballerup Park data.</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elementname</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navn</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measure</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areal</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perimeter</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omkreds</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element_</w:t>
              <w:br/>
              <w:t>description</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beskrivelse</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address</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adresse</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created</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oprettet</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updated</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rettet</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origin</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oprindelse</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w:t>
              <w:br/>
              <w:t>typekey</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etype_key</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Felt bestemmer indirekte værdier for: etype_navn, egruppe_key, egruppe_navn.</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w:t>
              <w:br/>
              <w:t>typename</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etype_name</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 vha. opslag på etype_key</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egruppe_key</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Genereret i kopi-processen; tjekkes ved opdateringer så konsistens mellem etype_key og etype_navn bevares </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egruppe_navn</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 vha. opslag på egruppe_key</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unittype</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geometrytype</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ebasis_type</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Genereret ud fra geomtri’s type. Enten ’P’, ’L’ eller ’F’</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status</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 slettede og passive poster frasorteret i kopi proces</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createdby</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oprettet_af</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 for nye elementer.</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updatedby</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rettet_af</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Vedligeholdes automatisk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days_from_</w:t>
              <w:br/>
              <w:t>creation</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days_from_</w:t>
              <w:br/>
              <w:t>update</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hoejde</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Felt kun i Ballerup Park </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bredde </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Felt kun i Ballerup Park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att_...</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ekstra</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i w:val="false"/>
                <w:iCs w:val="false"/>
                <w:kern w:val="0"/>
                <w:sz w:val="22"/>
                <w:szCs w:val="22"/>
                <w:lang w:val="da-DK" w:eastAsia="en-US" w:bidi="ar-SA"/>
              </w:rPr>
              <w:t xml:space="preserve">Json felt </w:t>
            </w:r>
            <w:r>
              <w:rPr>
                <w:rFonts w:eastAsia="Calibri" w:cs="Arial"/>
                <w:i/>
                <w:iCs/>
                <w:kern w:val="0"/>
                <w:sz w:val="22"/>
                <w:szCs w:val="22"/>
                <w:lang w:val="da-DK" w:eastAsia="en-US" w:bidi="ar-SA"/>
              </w:rPr>
              <w:t>ekstra</w:t>
            </w:r>
            <w:r>
              <w:rPr>
                <w:rFonts w:eastAsia="Calibri" w:cs="Arial"/>
                <w:kern w:val="0"/>
                <w:sz w:val="22"/>
                <w:szCs w:val="22"/>
                <w:lang w:val="da-DK" w:eastAsia="en-US" w:bidi="ar-SA"/>
              </w:rPr>
              <w:t xml:space="preserve"> dannes ved at samle </w:t>
            </w:r>
            <w:r>
              <w:rPr>
                <w:rFonts w:eastAsia="Calibri" w:cs="Arial"/>
                <w:kern w:val="0"/>
                <w:sz w:val="22"/>
                <w:szCs w:val="22"/>
                <w:lang w:val="da-DK" w:eastAsia="en-US" w:bidi="ar-SA"/>
              </w:rPr>
              <w:t xml:space="preserve">alle </w:t>
            </w:r>
            <w:r>
              <w:rPr>
                <w:rFonts w:eastAsia="Calibri" w:cs="Arial"/>
                <w:kern w:val="0"/>
                <w:sz w:val="22"/>
                <w:szCs w:val="22"/>
                <w:lang w:val="da-DK" w:eastAsia="en-US" w:bidi="ar-SA"/>
              </w:rPr>
              <w:t>nøgle</w:t>
            </w:r>
            <w:r>
              <w:rPr>
                <w:rFonts w:eastAsia="Calibri" w:cs="Arial"/>
                <w:kern w:val="0"/>
                <w:sz w:val="22"/>
                <w:szCs w:val="22"/>
                <w:lang w:val="da-DK" w:eastAsia="en-US" w:bidi="ar-SA"/>
              </w:rPr>
              <w:t>r</w:t>
            </w:r>
            <w:r>
              <w:rPr>
                <w:rFonts w:eastAsia="Calibri" w:cs="Arial"/>
                <w:kern w:val="0"/>
                <w:sz w:val="22"/>
                <w:szCs w:val="22"/>
                <w:lang w:val="da-DK" w:eastAsia="en-US" w:bidi="ar-SA"/>
              </w:rPr>
              <w:t xml:space="preserve"> og værdier fra de forskellige att_... felter i datasæt fra SWECO Park </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auto_work</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Felt kun i Ballerup Park. Vedligeholdes automatisk</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post_work</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Felt kun i Ballerup Park. Vedligeholdes automatisk</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geom</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geom</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Geometri for element</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cPr>
          <w:p>
            <w:pPr>
              <w:pStyle w:val="Normal"/>
              <w:widowControl/>
              <w:spacing w:before="0" w:after="160"/>
              <w:jc w:val="start"/>
              <w:rPr>
                <w:i/>
                <w:i/>
                <w:iCs/>
              </w:rPr>
            </w:pPr>
            <w:r>
              <w:rPr>
                <w:rFonts w:eastAsia="Calibri" w:cs="Arial"/>
                <w:i/>
                <w:iCs/>
                <w:kern w:val="0"/>
                <w:sz w:val="22"/>
                <w:szCs w:val="22"/>
                <w:lang w:val="da-DK" w:eastAsia="en-US" w:bidi="ar-SA"/>
              </w:rPr>
              <w:t>e</w:t>
            </w:r>
            <w:r>
              <w:rPr>
                <w:rFonts w:eastAsia="Calibri" w:cs="Arial"/>
                <w:i/>
                <w:iCs/>
                <w:kern w:val="0"/>
                <w:sz w:val="22"/>
                <w:szCs w:val="22"/>
                <w:lang w:val="da-DK" w:eastAsia="en-US" w:bidi="ar-SA"/>
              </w:rPr>
              <w:t>lement_punkt</w:t>
            </w:r>
            <w:r>
              <w:rPr>
                <w:rFonts w:eastAsia="Calibri" w:cs="Arial"/>
                <w:i/>
                <w:iCs/>
                <w:kern w:val="0"/>
                <w:sz w:val="22"/>
                <w:szCs w:val="22"/>
                <w:lang w:val="da-DK" w:eastAsia="en-US" w:bidi="ar-SA"/>
              </w:rPr>
              <w:t>er_arbejdsgrupper</w:t>
            </w:r>
            <w:r>
              <w:rPr>
                <w:rFonts w:eastAsia="Calibri" w:cs="Arial"/>
                <w:i/>
                <w:iCs/>
                <w:kern w:val="0"/>
                <w:sz w:val="22"/>
                <w:szCs w:val="22"/>
                <w:lang w:val="da-DK" w:eastAsia="en-US" w:bidi="ar-SA"/>
              </w:rPr>
              <w:t xml:space="preserve">, </w:t>
            </w:r>
            <w:r>
              <w:rPr>
                <w:rFonts w:eastAsia="Calibri" w:cs="Arial"/>
                <w:i/>
                <w:iCs/>
                <w:kern w:val="0"/>
                <w:sz w:val="22"/>
                <w:szCs w:val="22"/>
                <w:lang w:val="da-DK" w:eastAsia="en-US" w:bidi="ar-SA"/>
              </w:rPr>
              <w:t>e</w:t>
            </w:r>
            <w:r>
              <w:rPr>
                <w:rFonts w:eastAsia="Calibri" w:cs="Arial"/>
                <w:i/>
                <w:iCs/>
                <w:kern w:val="0"/>
                <w:sz w:val="22"/>
                <w:szCs w:val="22"/>
                <w:lang w:val="da-DK" w:eastAsia="en-US" w:bidi="ar-SA"/>
              </w:rPr>
              <w:t>lement_linje</w:t>
            </w:r>
            <w:r>
              <w:rPr>
                <w:rFonts w:eastAsia="Calibri" w:cs="Arial"/>
                <w:i/>
                <w:iCs/>
                <w:kern w:val="0"/>
                <w:sz w:val="22"/>
                <w:szCs w:val="22"/>
                <w:lang w:val="da-DK" w:eastAsia="en-US" w:bidi="ar-SA"/>
              </w:rPr>
              <w:t>r_arbejdsgrupper</w:t>
            </w:r>
            <w:r>
              <w:rPr>
                <w:rFonts w:eastAsia="Calibri" w:cs="Arial"/>
                <w:i/>
                <w:iCs/>
                <w:kern w:val="0"/>
                <w:sz w:val="22"/>
                <w:szCs w:val="22"/>
                <w:lang w:val="da-DK" w:eastAsia="en-US" w:bidi="ar-SA"/>
              </w:rPr>
              <w:t xml:space="preserve">, </w:t>
            </w:r>
            <w:r>
              <w:rPr>
                <w:rFonts w:eastAsia="Calibri" w:cs="Arial"/>
                <w:i/>
                <w:iCs/>
                <w:kern w:val="0"/>
                <w:sz w:val="22"/>
                <w:szCs w:val="22"/>
                <w:lang w:val="da-DK" w:eastAsia="en-US" w:bidi="ar-SA"/>
              </w:rPr>
              <w:t>e</w:t>
            </w:r>
            <w:r>
              <w:rPr>
                <w:rFonts w:eastAsia="Calibri" w:cs="Arial"/>
                <w:i/>
                <w:iCs/>
                <w:kern w:val="0"/>
                <w:sz w:val="22"/>
                <w:szCs w:val="22"/>
                <w:lang w:val="da-DK" w:eastAsia="en-US" w:bidi="ar-SA"/>
              </w:rPr>
              <w:t>lement_flade</w:t>
            </w:r>
            <w:r>
              <w:rPr>
                <w:rFonts w:eastAsia="Calibri" w:cs="Arial"/>
                <w:i/>
                <w:iCs/>
                <w:kern w:val="0"/>
                <w:sz w:val="22"/>
                <w:szCs w:val="22"/>
                <w:lang w:val="da-DK" w:eastAsia="en-US" w:bidi="ar-SA"/>
              </w:rPr>
              <w:t>r_arbejdsgrupper</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Visse felter fra SWECO Park element-datasæt havner ikke i element tabellerne i Ballerup Park, men placeres i de tre undertabeller, som indeholder forbindelse</w:t>
            </w:r>
            <w:r>
              <w:rPr>
                <w:rFonts w:eastAsia="Calibri" w:cs="Arial"/>
                <w:kern w:val="0"/>
                <w:sz w:val="22"/>
                <w:szCs w:val="22"/>
                <w:lang w:val="da-DK" w:eastAsia="en-US" w:bidi="ar-SA"/>
              </w:rPr>
              <w:t>s</w:t>
            </w:r>
            <w:r>
              <w:rPr>
                <w:rFonts w:eastAsia="Calibri" w:cs="Arial"/>
                <w:kern w:val="0"/>
                <w:sz w:val="22"/>
                <w:szCs w:val="22"/>
                <w:lang w:val="da-DK" w:eastAsia="en-US" w:bidi="ar-SA"/>
              </w:rPr>
              <w:t xml:space="preserve"> information mellem elementer og arbejdsgrupper </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i/>
                <w:i/>
                <w:iCs/>
              </w:rPr>
            </w:pPr>
            <w:r>
              <w:rPr>
                <w:rFonts w:eastAsia="Calibri" w:cs="Arial"/>
                <w:i/>
                <w:iCs/>
                <w:kern w:val="0"/>
                <w:sz w:val="22"/>
                <w:szCs w:val="22"/>
                <w:lang w:val="da-DK" w:eastAsia="en-US" w:bidi="ar-SA"/>
              </w:rPr>
              <w:t>-</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PK felt i tabel; </w:t>
            </w:r>
            <w:r>
              <w:rPr>
                <w:rFonts w:eastAsia="Calibri" w:cs="Arial"/>
                <w:kern w:val="0"/>
                <w:sz w:val="22"/>
                <w:szCs w:val="22"/>
                <w:lang w:val="da-DK" w:eastAsia="en-US" w:bidi="ar-SA"/>
              </w:rPr>
              <w:t xml:space="preserve">autogeneret uuid værdi ved oprettelse af poster </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level_1_workareas</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arbejdsgruppe_navn</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w:t>
            </w:r>
            <w:r>
              <w:rPr>
                <w:rFonts w:eastAsia="Calibri" w:cs="Arial"/>
                <w:kern w:val="0"/>
                <w:sz w:val="22"/>
                <w:szCs w:val="22"/>
                <w:lang w:val="da-DK" w:eastAsia="en-US" w:bidi="ar-SA"/>
              </w:rPr>
              <w:t>ærdi fra SWECO Park kolonne splittes op og der produceres et antal poster i tabellen med hver sit arbejdsgruppe_navn;</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level_1_workareatypes</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atype_navn</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w:t>
            </w:r>
            <w:r>
              <w:rPr>
                <w:rFonts w:eastAsia="Calibri" w:cs="Arial"/>
                <w:kern w:val="0"/>
                <w:sz w:val="22"/>
                <w:szCs w:val="22"/>
                <w:lang w:val="da-DK" w:eastAsia="en-US" w:bidi="ar-SA"/>
              </w:rPr>
              <w:t xml:space="preserve">ærdi fra SWECO Park kolonne splittes op og indsættes i  et antal poster i tabellen. </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level_2_workareas</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arbejdsgruppe_navn</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w:t>
            </w:r>
            <w:r>
              <w:rPr>
                <w:rFonts w:eastAsia="Calibri" w:cs="Arial"/>
                <w:kern w:val="0"/>
                <w:sz w:val="22"/>
                <w:szCs w:val="22"/>
                <w:lang w:val="da-DK" w:eastAsia="en-US" w:bidi="ar-SA"/>
              </w:rPr>
              <w:t>ærdi fra SWECO Park kolonne splittes op og der produceres et antal poster i tabellen med hver sit arbejdsgruppe_navn;</w:t>
            </w:r>
          </w:p>
        </w:tc>
      </w:tr>
      <w:tr>
        <w:trPr/>
        <w:tc>
          <w:tcPr>
            <w:tcW w:w="1128"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level_2_workareatypes</w:t>
            </w:r>
          </w:p>
        </w:tc>
        <w:tc>
          <w:tcPr>
            <w:tcW w:w="1596" w:type="dxa"/>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atype_navn</w:t>
            </w:r>
          </w:p>
        </w:tc>
        <w:tc>
          <w:tcPr>
            <w:tcW w:w="2681" w:type="dxa"/>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V</w:t>
            </w:r>
            <w:r>
              <w:rPr>
                <w:rFonts w:eastAsia="Calibri" w:cs="Arial"/>
                <w:kern w:val="0"/>
                <w:sz w:val="22"/>
                <w:szCs w:val="22"/>
                <w:lang w:val="da-DK" w:eastAsia="en-US" w:bidi="ar-SA"/>
              </w:rPr>
              <w:t xml:space="preserve">ærdi fra SWECO Park kolonne splittes op og indsættes i  et antal poster i tabellen. </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n</w:t>
            </w:r>
            <w:r>
              <w:rPr>
                <w:rFonts w:eastAsia="Calibri" w:cs="Arial"/>
                <w:kern w:val="0"/>
                <w:sz w:val="22"/>
                <w:szCs w:val="22"/>
                <w:lang w:val="da-DK" w:eastAsia="en-US" w:bidi="ar-SA"/>
              </w:rPr>
              <w:t>iveau</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F</w:t>
            </w:r>
            <w:r>
              <w:rPr>
                <w:rFonts w:eastAsia="Calibri" w:cs="Arial"/>
                <w:kern w:val="0"/>
                <w:sz w:val="22"/>
                <w:szCs w:val="22"/>
                <w:lang w:val="da-DK" w:eastAsia="en-US" w:bidi="ar-SA"/>
              </w:rPr>
              <w:t>elt værdisættes til 1 eller 2 afhængig om post er level1 eller level 2 workspace i SWECO Park</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arbejdsgruppe_id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Reference til arbejdsgruppe data. </w:t>
            </w:r>
            <w:r>
              <w:rPr>
                <w:rFonts w:eastAsia="Calibri" w:cs="Arial"/>
                <w:kern w:val="0"/>
                <w:sz w:val="22"/>
                <w:szCs w:val="22"/>
                <w:lang w:val="da-DK" w:eastAsia="en-US" w:bidi="ar-SA"/>
              </w:rPr>
              <w:t xml:space="preserve">Findes ved reverse lookup i tabel </w:t>
            </w:r>
            <w:r>
              <w:rPr>
                <w:rFonts w:eastAsia="Calibri" w:cs="Arial"/>
                <w:i/>
                <w:iCs/>
                <w:kern w:val="0"/>
                <w:sz w:val="22"/>
                <w:szCs w:val="22"/>
                <w:lang w:val="da-DK" w:eastAsia="en-US" w:bidi="ar-SA"/>
              </w:rPr>
              <w:t>arbejde.arbejdsgrupper</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atype_key</w:t>
              <w:b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Findes ved reverse lookup i tabel </w:t>
            </w:r>
            <w:r>
              <w:rPr>
                <w:rFonts w:eastAsia="Calibri" w:cs="Arial"/>
                <w:i/>
                <w:iCs/>
                <w:kern w:val="0"/>
                <w:sz w:val="22"/>
                <w:szCs w:val="22"/>
                <w:lang w:val="da-DK" w:eastAsia="en-US" w:bidi="ar-SA"/>
              </w:rPr>
              <w:t>arbejde.arbejdsgruppe</w:t>
            </w:r>
            <w:r>
              <w:rPr>
                <w:rFonts w:eastAsia="Calibri" w:cs="Arial"/>
                <w:kern w:val="0"/>
                <w:sz w:val="22"/>
                <w:szCs w:val="22"/>
                <w:lang w:val="da-DK" w:eastAsia="en-US" w:bidi="ar-SA"/>
              </w:rPr>
              <w:t xml:space="preserve"> med navn som nøgle</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elementid</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element_id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Reference til element-data</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autoinkluderet</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Sættes til True</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elementtypekey</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etype_key</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Workarea </w:t>
            </w:r>
            <w:r>
              <w:rPr>
                <w:rFonts w:eastAsia="Calibri" w:cs="Arial"/>
                <w:kern w:val="0"/>
                <w:sz w:val="22"/>
                <w:szCs w:val="22"/>
                <w:lang w:val="da-DK" w:eastAsia="en-US" w:bidi="ar-SA"/>
              </w:rPr>
              <w:t xml:space="preserve">datasæt i schema </w:t>
            </w:r>
            <w:r>
              <w:rPr>
                <w:rFonts w:eastAsia="Calibri" w:cs="Arial"/>
                <w:i/>
                <w:iCs/>
                <w:kern w:val="0"/>
                <w:sz w:val="22"/>
                <w:szCs w:val="22"/>
                <w:lang w:val="da-DK" w:eastAsia="en-US" w:bidi="ar-SA"/>
              </w:rPr>
              <w:t>driftweb</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w:t>
            </w:r>
            <w:r>
              <w:rPr>
                <w:rFonts w:eastAsia="Calibri" w:cs="Arial"/>
                <w:kern w:val="0"/>
                <w:sz w:val="22"/>
                <w:szCs w:val="22"/>
                <w:lang w:val="da-DK" w:eastAsia="en-US" w:bidi="ar-SA"/>
              </w:rPr>
              <w:t>rbejde.</w:t>
              <w:br/>
              <w:t>arbejdsgrupper</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ogc_fid</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 relikter fra ældre ver. af SWECO Park</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gml_id</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Ikke medtaget; relikter fra ældre ver. af SWECO Park</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workareaid</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PK felt i begge datasæt </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workareaname</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omraade_navn</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workareakey</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 relikter fra ældre ver. af SWECO Park</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measure</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Areal for geometri. </w:t>
            </w:r>
            <w:r>
              <w:rPr>
                <w:rFonts w:eastAsia="Calibri" w:cs="Arial"/>
                <w:kern w:val="0"/>
                <w:sz w:val="22"/>
                <w:szCs w:val="22"/>
                <w:lang w:val="da-DK" w:eastAsia="en-US" w:bidi="ar-SA"/>
              </w:rPr>
              <w:t>Ikke medatget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workareanumber</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 </w:t>
            </w:r>
            <w:r>
              <w:rPr>
                <w:rFonts w:eastAsia="Calibri" w:cs="Arial"/>
                <w:kern w:val="0"/>
                <w:sz w:val="22"/>
                <w:szCs w:val="22"/>
                <w:lang w:val="da-DK" w:eastAsia="en-US" w:bidi="ar-SA"/>
              </w:rPr>
              <w:t>w</w:t>
            </w:r>
            <w:r>
              <w:rPr>
                <w:rFonts w:eastAsia="Calibri" w:cs="Arial"/>
                <w:kern w:val="0"/>
                <w:sz w:val="22"/>
                <w:szCs w:val="22"/>
                <w:lang w:val="da-DK" w:eastAsia="en-US" w:bidi="ar-SA"/>
              </w:rPr>
              <w:t>orkarea_description</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beskrivelse</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address</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created</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updated</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  </w:t>
            </w:r>
            <w:r>
              <w:rPr>
                <w:rFonts w:eastAsia="Calibri" w:cs="Arial"/>
                <w:kern w:val="0"/>
                <w:sz w:val="22"/>
                <w:szCs w:val="22"/>
                <w:lang w:val="da-DK" w:eastAsia="en-US" w:bidi="ar-SA"/>
              </w:rPr>
              <w:t>workareatypekey</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atype_key</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workareatypename</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perimeter</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Omkreds af geometri. </w:t>
            </w:r>
            <w:r>
              <w:rPr>
                <w:rFonts w:eastAsia="Calibri" w:cs="Arial"/>
                <w:kern w:val="0"/>
                <w:sz w:val="22"/>
                <w:szCs w:val="22"/>
                <w:lang w:val="da-DK" w:eastAsia="en-US" w:bidi="ar-SA"/>
              </w:rPr>
              <w:t>Ikke medetaget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renhold</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eannumber</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responsible</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handler</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handlercontact1</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handlercontact2</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customercontact</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link</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status</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passiv</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level_2_workareas</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omraade_id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Reference til område. Under dataflytning bliver post i omrrade automatisk oprettet og geometri kopieret til denne. omraade_id sættes automatisk i omraade tabel som PK og denne værdi kopieres til dette felt. </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admin_id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Reference til administrator </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Udfoerer_id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Reference til entreprenør</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prisgruppe_id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Reference til prisgruppe</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createdby</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updatedby</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I</w:t>
            </w:r>
            <w:r>
              <w:rPr>
                <w:rFonts w:eastAsia="Calibri" w:cs="Arial"/>
                <w:kern w:val="0"/>
                <w:sz w:val="22"/>
                <w:szCs w:val="22"/>
                <w:lang w:val="da-DK" w:eastAsia="en-US" w:bidi="ar-SA"/>
              </w:rPr>
              <w:t>kke medtaget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Arbejde.</w:t>
              <w:br/>
              <w:t>omraader</w:t>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t>-</w:t>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geom</w:t>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geom</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 xml:space="preserve">Geometri </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omraade_id</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PK, autogenereret</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omraade_navn</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otype_key</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Område type</w:t>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passiv</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r>
        <w:trPr/>
        <w:tc>
          <w:tcPr>
            <w:tcW w:w="1128"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980"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96" w:type="dxa"/>
            <w:tcBorders>
              <w:top w:val="nil"/>
            </w:tcBorders>
          </w:tcPr>
          <w:p>
            <w:pPr>
              <w:pStyle w:val="Normal"/>
              <w:widowControl/>
              <w:spacing w:before="0" w:after="160"/>
              <w:jc w:val="center"/>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c>
          <w:tcPr>
            <w:tcW w:w="1584"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t>beskrivelse</w:t>
            </w:r>
          </w:p>
        </w:tc>
        <w:tc>
          <w:tcPr>
            <w:tcW w:w="2681" w:type="dxa"/>
            <w:tcBorders>
              <w:top w:val="nil"/>
            </w:tcBorders>
          </w:tcPr>
          <w:p>
            <w:pPr>
              <w:pStyle w:val="Normal"/>
              <w:widowControl/>
              <w:spacing w:before="0" w:after="160"/>
              <w:jc w:val="start"/>
              <w:rPr>
                <w:rFonts w:ascii="Calibri" w:hAnsi="Calibri" w:eastAsia="Calibri" w:cs="Arial"/>
                <w:kern w:val="0"/>
                <w:sz w:val="22"/>
                <w:szCs w:val="22"/>
                <w:lang w:val="da-DK" w:eastAsia="en-US" w:bidi="ar-SA"/>
              </w:rPr>
            </w:pPr>
            <w:r>
              <w:rPr>
                <w:rFonts w:eastAsia="Calibri" w:cs="Arial"/>
                <w:kern w:val="0"/>
                <w:sz w:val="22"/>
                <w:szCs w:val="22"/>
                <w:lang w:val="da-DK" w:eastAsia="en-US" w:bidi="ar-SA"/>
              </w:rPr>
            </w:r>
          </w:p>
        </w:tc>
      </w:tr>
    </w:tbl>
    <w:p>
      <w:pPr>
        <w:pStyle w:val="Heading2"/>
        <w:spacing w:before="0" w:after="0"/>
        <w:rPr/>
      </w:pPr>
      <w:r>
        <w:rPr/>
      </w:r>
      <w:r>
        <w:br w:type="page"/>
      </w:r>
    </w:p>
    <w:p>
      <w:pPr>
        <w:pStyle w:val="Heading2"/>
        <w:spacing w:before="0" w:after="0"/>
        <w:rPr/>
      </w:pPr>
      <w:r>
        <w:rPr/>
        <w:t>Bila</w:t>
      </w:r>
      <w:r>
        <w:rPr/>
        <w:t>g A. E/R diagram over Ballerup Park database.</w:t>
      </w:r>
    </w:p>
    <w:p>
      <w:pPr>
        <w:pStyle w:val="Normal"/>
        <w:rPr/>
      </w:pPr>
      <w:r>
        <w:rPr/>
      </w:r>
    </w:p>
    <w:p>
      <w:pPr>
        <w:pStyle w:val="Normal"/>
        <w:rPr/>
      </w:pPr>
      <w:r>
        <w:rPr/>
        <w:t>E/R diagrammet indeholder kun tabeller, som benyttes til løbende redigering af data. Alle schemaer og tabeller, som enten indeholder importerede data fra SWECO Park eller view definitioner til brug i  MapCentia er udeladt.</w:t>
      </w:r>
    </w:p>
    <w:p>
      <w:pPr>
        <w:pStyle w:val="Normal"/>
        <w:widowControl/>
        <w:bidi w:val="0"/>
        <w:spacing w:lineRule="auto" w:line="259" w:before="0" w:after="160"/>
        <w:jc w:val="start"/>
        <w:rPr/>
      </w:pPr>
      <w:r>
        <w:rPr/>
        <w:drawing>
          <wp:inline distT="0" distB="0" distL="0" distR="0">
            <wp:extent cx="6397625" cy="704215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6397625" cy="7042150"/>
                    </a:xfrm>
                    <a:prstGeom prst="rect">
                      <a:avLst/>
                    </a:prstGeom>
                    <a:noFill/>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Calibri">
    <w:charset w:val="00" w:characterSet="windows-1252"/>
    <w:family w:val="swiss"/>
    <w:pitch w:val="variable"/>
  </w:font>
  <w:font w:name="Segoe UI">
    <w:charset w:val="00" w:characterSet="windows-1252"/>
    <w:family w:val="swiss"/>
    <w:pitch w:val="variable"/>
  </w:font>
  <w:font w:name="Consolas">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1440"/>
        </w:tabs>
        <w:ind w:start="144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1800"/>
        </w:tabs>
        <w:ind w:start="180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1440"/>
        </w:tabs>
        <w:ind w:start="144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1800"/>
        </w:tabs>
        <w:ind w:start="180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571c"/>
    <w:pPr>
      <w:widowControl/>
      <w:bidi w:val="0"/>
      <w:spacing w:lineRule="auto" w:line="259" w:before="0" w:after="160"/>
      <w:jc w:val="start"/>
    </w:pPr>
    <w:rPr>
      <w:rFonts w:ascii="Calibri" w:hAnsi="Calibri" w:eastAsia="Calibri" w:cs="Arial"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Overskrift1Tegn"/>
    <w:uiPriority w:val="9"/>
    <w:qFormat/>
    <w:rsid w:val="00b0466a"/>
    <w:pPr>
      <w:keepNext w:val="true"/>
      <w:keepLines/>
      <w:spacing w:lineRule="auto" w:line="240" w:before="240" w:after="0"/>
      <w:outlineLvl w:val="0"/>
    </w:pPr>
    <w:rPr>
      <w:rFonts w:ascii="Calibri Light" w:hAnsi="Calibri Light" w:eastAsia="宋体" w:cs="Calibri Light" w:eastAsiaTheme="majorEastAsia"/>
      <w:color w:themeColor="accent1" w:themeShade="80" w:val="1F4E79"/>
      <w:sz w:val="32"/>
      <w:szCs w:val="32"/>
    </w:rPr>
  </w:style>
  <w:style w:type="paragraph" w:styleId="Heading2">
    <w:name w:val="heading 2"/>
    <w:basedOn w:val="Normal"/>
    <w:next w:val="Normal"/>
    <w:link w:val="Overskrift2Tegn"/>
    <w:uiPriority w:val="9"/>
    <w:unhideWhenUsed/>
    <w:qFormat/>
    <w:rsid w:val="00b0466a"/>
    <w:pPr>
      <w:keepNext w:val="true"/>
      <w:keepLines/>
      <w:spacing w:lineRule="auto" w:line="240" w:before="40" w:after="0"/>
      <w:outlineLvl w:val="1"/>
    </w:pPr>
    <w:rPr>
      <w:rFonts w:ascii="Calibri Light" w:hAnsi="Calibri Light" w:eastAsia="宋体" w:cs="Calibri Light" w:eastAsiaTheme="majorEastAsia"/>
      <w:color w:themeColor="accent1" w:themeShade="80" w:val="1F4E79"/>
      <w:sz w:val="26"/>
      <w:szCs w:val="26"/>
    </w:rPr>
  </w:style>
  <w:style w:type="paragraph" w:styleId="Heading3">
    <w:name w:val="heading 3"/>
    <w:basedOn w:val="Normal"/>
    <w:next w:val="Normal"/>
    <w:link w:val="Overskrift3Tegn"/>
    <w:uiPriority w:val="9"/>
    <w:unhideWhenUsed/>
    <w:qFormat/>
    <w:rsid w:val="00b0466a"/>
    <w:pPr>
      <w:keepNext w:val="true"/>
      <w:keepLines/>
      <w:spacing w:lineRule="auto" w:line="240" w:before="40" w:after="0"/>
      <w:outlineLvl w:val="2"/>
    </w:pPr>
    <w:rPr>
      <w:rFonts w:ascii="Calibri Light" w:hAnsi="Calibri Light" w:eastAsia="宋体" w:cs="Calibri Light" w:eastAsiaTheme="majorEastAsia"/>
      <w:color w:themeColor="accent1" w:themeShade="7f" w:val="1F4D78"/>
      <w:sz w:val="24"/>
      <w:szCs w:val="24"/>
    </w:rPr>
  </w:style>
  <w:style w:type="paragraph" w:styleId="Heading4">
    <w:name w:val="heading 4"/>
    <w:basedOn w:val="Normal"/>
    <w:next w:val="Normal"/>
    <w:link w:val="Overskrift4Tegn"/>
    <w:uiPriority w:val="9"/>
    <w:unhideWhenUsed/>
    <w:qFormat/>
    <w:rsid w:val="00b0466a"/>
    <w:pPr>
      <w:keepNext w:val="true"/>
      <w:keepLines/>
      <w:spacing w:lineRule="auto" w:line="240" w:before="40" w:after="0"/>
      <w:outlineLvl w:val="3"/>
    </w:pPr>
    <w:rPr>
      <w:rFonts w:ascii="Calibri Light" w:hAnsi="Calibri Light" w:eastAsia="宋体" w:cs="Calibri Light" w:eastAsiaTheme="majorEastAsia"/>
      <w:i/>
      <w:iCs/>
      <w:color w:themeColor="accent1" w:themeShade="80" w:val="1F4E79"/>
    </w:rPr>
  </w:style>
  <w:style w:type="paragraph" w:styleId="Heading5">
    <w:name w:val="heading 5"/>
    <w:basedOn w:val="Normal"/>
    <w:next w:val="Normal"/>
    <w:link w:val="Overskrift5Tegn"/>
    <w:uiPriority w:val="9"/>
    <w:unhideWhenUsed/>
    <w:qFormat/>
    <w:rsid w:val="00b0466a"/>
    <w:pPr>
      <w:keepNext w:val="true"/>
      <w:keepLines/>
      <w:spacing w:lineRule="auto" w:line="240" w:before="40" w:after="0"/>
      <w:outlineLvl w:val="4"/>
    </w:pPr>
    <w:rPr>
      <w:rFonts w:ascii="Calibri Light" w:hAnsi="Calibri Light" w:eastAsia="宋体" w:cs="Calibri Light" w:eastAsiaTheme="majorEastAsia"/>
      <w:color w:themeColor="accent1" w:themeShade="80" w:val="1F4E79"/>
    </w:rPr>
  </w:style>
  <w:style w:type="paragraph" w:styleId="Heading6">
    <w:name w:val="heading 6"/>
    <w:basedOn w:val="Normal"/>
    <w:next w:val="Normal"/>
    <w:link w:val="Overskrift6Tegn"/>
    <w:uiPriority w:val="9"/>
    <w:unhideWhenUsed/>
    <w:qFormat/>
    <w:rsid w:val="00b0466a"/>
    <w:pPr>
      <w:keepNext w:val="true"/>
      <w:keepLines/>
      <w:spacing w:lineRule="auto" w:line="240" w:before="40" w:after="0"/>
      <w:outlineLvl w:val="5"/>
    </w:pPr>
    <w:rPr>
      <w:rFonts w:ascii="Calibri Light" w:hAnsi="Calibri Light" w:eastAsia="宋体" w:cs="Calibri Light" w:eastAsiaTheme="majorEastAsia"/>
      <w:color w:themeColor="accent1" w:themeShade="7f" w:val="1F4D78"/>
    </w:rPr>
  </w:style>
  <w:style w:type="paragraph" w:styleId="Heading7">
    <w:name w:val="heading 7"/>
    <w:basedOn w:val="Normal"/>
    <w:next w:val="Normal"/>
    <w:link w:val="Overskrift7Tegn"/>
    <w:uiPriority w:val="9"/>
    <w:unhideWhenUsed/>
    <w:qFormat/>
    <w:rsid w:val="00b0466a"/>
    <w:pPr>
      <w:keepNext w:val="true"/>
      <w:keepLines/>
      <w:spacing w:lineRule="auto" w:line="240" w:before="40" w:after="0"/>
      <w:outlineLvl w:val="6"/>
    </w:pPr>
    <w:rPr>
      <w:rFonts w:ascii="Calibri Light" w:hAnsi="Calibri Light" w:eastAsia="宋体" w:cs="Calibri Light" w:eastAsiaTheme="majorEastAsia"/>
      <w:i/>
      <w:iCs/>
      <w:color w:themeColor="accent1" w:themeShade="7f" w:val="1F4D78"/>
    </w:rPr>
  </w:style>
  <w:style w:type="paragraph" w:styleId="Heading8">
    <w:name w:val="heading 8"/>
    <w:basedOn w:val="Normal"/>
    <w:next w:val="Normal"/>
    <w:link w:val="Overskrift8Tegn"/>
    <w:uiPriority w:val="9"/>
    <w:unhideWhenUsed/>
    <w:qFormat/>
    <w:rsid w:val="00b0466a"/>
    <w:pPr>
      <w:keepNext w:val="true"/>
      <w:keepLines/>
      <w:spacing w:lineRule="auto" w:line="240" w:before="40" w:after="0"/>
      <w:outlineLvl w:val="7"/>
    </w:pPr>
    <w:rPr>
      <w:rFonts w:ascii="Calibri Light" w:hAnsi="Calibri Light" w:eastAsia="宋体" w:cs="Calibri Light" w:eastAsiaTheme="majorEastAsia"/>
      <w:color w:themeColor="text1" w:themeTint="d8" w:val="272727"/>
      <w:szCs w:val="21"/>
    </w:rPr>
  </w:style>
  <w:style w:type="paragraph" w:styleId="Heading9">
    <w:name w:val="heading 9"/>
    <w:basedOn w:val="Normal"/>
    <w:next w:val="Normal"/>
    <w:link w:val="Overskrift9Tegn"/>
    <w:uiPriority w:val="9"/>
    <w:unhideWhenUsed/>
    <w:qFormat/>
    <w:rsid w:val="00b0466a"/>
    <w:pPr>
      <w:keepNext w:val="true"/>
      <w:keepLines/>
      <w:spacing w:lineRule="auto" w:line="240" w:before="40" w:after="0"/>
      <w:outlineLvl w:val="8"/>
    </w:pPr>
    <w:rPr>
      <w:rFonts w:ascii="Calibri Light" w:hAnsi="Calibri Light" w:eastAsia="宋体" w:cs="Calibri Light" w:eastAsiaTheme="majorEastAsia"/>
      <w:i/>
      <w:iCs/>
      <w:color w:themeColor="text1" w:themeTint="d8" w:val="272727"/>
      <w:szCs w:val="21"/>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b0466a"/>
    <w:rPr>
      <w:rFonts w:ascii="Calibri Light" w:hAnsi="Calibri Light" w:eastAsia="宋体" w:cs="Calibri Light" w:eastAsiaTheme="majorEastAsia"/>
      <w:color w:themeColor="accent1" w:themeShade="80" w:val="1F4E79"/>
      <w:sz w:val="32"/>
      <w:szCs w:val="32"/>
    </w:rPr>
  </w:style>
  <w:style w:type="character" w:styleId="Overskrift2Tegn" w:customStyle="1">
    <w:name w:val="Overskrift 2 Tegn"/>
    <w:basedOn w:val="DefaultParagraphFont"/>
    <w:link w:val="Heading2"/>
    <w:uiPriority w:val="9"/>
    <w:qFormat/>
    <w:rsid w:val="00b0466a"/>
    <w:rPr>
      <w:rFonts w:ascii="Calibri Light" w:hAnsi="Calibri Light" w:eastAsia="宋体" w:cs="Calibri Light" w:eastAsiaTheme="majorEastAsia"/>
      <w:color w:themeColor="accent1" w:themeShade="80" w:val="1F4E79"/>
      <w:sz w:val="26"/>
      <w:szCs w:val="26"/>
    </w:rPr>
  </w:style>
  <w:style w:type="character" w:styleId="Overskrift3Tegn" w:customStyle="1">
    <w:name w:val="Overskrift 3 Tegn"/>
    <w:basedOn w:val="DefaultParagraphFont"/>
    <w:link w:val="Heading3"/>
    <w:uiPriority w:val="9"/>
    <w:qFormat/>
    <w:rsid w:val="00b0466a"/>
    <w:rPr>
      <w:rFonts w:ascii="Calibri Light" w:hAnsi="Calibri Light" w:eastAsia="宋体" w:cs="Calibri Light" w:eastAsiaTheme="majorEastAsia"/>
      <w:color w:themeColor="accent1" w:themeShade="7f" w:val="1F4D78"/>
      <w:sz w:val="24"/>
      <w:szCs w:val="24"/>
    </w:rPr>
  </w:style>
  <w:style w:type="character" w:styleId="Overskrift4Tegn" w:customStyle="1">
    <w:name w:val="Overskrift 4 Tegn"/>
    <w:basedOn w:val="DefaultParagraphFont"/>
    <w:link w:val="Heading4"/>
    <w:uiPriority w:val="9"/>
    <w:qFormat/>
    <w:rsid w:val="00b0466a"/>
    <w:rPr>
      <w:rFonts w:ascii="Calibri Light" w:hAnsi="Calibri Light" w:eastAsia="宋体" w:cs="Calibri Light" w:eastAsiaTheme="majorEastAsia"/>
      <w:i/>
      <w:iCs/>
      <w:color w:themeColor="accent1" w:themeShade="80" w:val="1F4E79"/>
    </w:rPr>
  </w:style>
  <w:style w:type="character" w:styleId="Overskrift5Tegn" w:customStyle="1">
    <w:name w:val="Overskrift 5 Tegn"/>
    <w:basedOn w:val="DefaultParagraphFont"/>
    <w:link w:val="Heading5"/>
    <w:uiPriority w:val="9"/>
    <w:qFormat/>
    <w:rsid w:val="00b0466a"/>
    <w:rPr>
      <w:rFonts w:ascii="Calibri Light" w:hAnsi="Calibri Light" w:eastAsia="宋体" w:cs="Calibri Light" w:eastAsiaTheme="majorEastAsia"/>
      <w:color w:themeColor="accent1" w:themeShade="80" w:val="1F4E79"/>
    </w:rPr>
  </w:style>
  <w:style w:type="character" w:styleId="Overskrift6Tegn" w:customStyle="1">
    <w:name w:val="Overskrift 6 Tegn"/>
    <w:basedOn w:val="DefaultParagraphFont"/>
    <w:link w:val="Heading6"/>
    <w:uiPriority w:val="9"/>
    <w:qFormat/>
    <w:rsid w:val="00b0466a"/>
    <w:rPr>
      <w:rFonts w:ascii="Calibri Light" w:hAnsi="Calibri Light" w:eastAsia="宋体" w:cs="Calibri Light" w:eastAsiaTheme="majorEastAsia"/>
      <w:color w:themeColor="accent1" w:themeShade="7f" w:val="1F4D78"/>
    </w:rPr>
  </w:style>
  <w:style w:type="character" w:styleId="Overskrift7Tegn" w:customStyle="1">
    <w:name w:val="Overskrift 7 Tegn"/>
    <w:basedOn w:val="DefaultParagraphFont"/>
    <w:link w:val="Heading7"/>
    <w:uiPriority w:val="9"/>
    <w:qFormat/>
    <w:rsid w:val="00b0466a"/>
    <w:rPr>
      <w:rFonts w:ascii="Calibri Light" w:hAnsi="Calibri Light" w:eastAsia="宋体" w:cs="Calibri Light" w:eastAsiaTheme="majorEastAsia"/>
      <w:i/>
      <w:iCs/>
      <w:color w:themeColor="accent1" w:themeShade="7f" w:val="1F4D78"/>
    </w:rPr>
  </w:style>
  <w:style w:type="character" w:styleId="Overskrift8Tegn" w:customStyle="1">
    <w:name w:val="Overskrift 8 Tegn"/>
    <w:basedOn w:val="DefaultParagraphFont"/>
    <w:link w:val="Heading8"/>
    <w:uiPriority w:val="9"/>
    <w:qFormat/>
    <w:rsid w:val="00b0466a"/>
    <w:rPr>
      <w:rFonts w:ascii="Calibri Light" w:hAnsi="Calibri Light" w:eastAsia="宋体" w:cs="Calibri Light" w:eastAsiaTheme="majorEastAsia"/>
      <w:color w:themeColor="text1" w:themeTint="d8" w:val="272727"/>
      <w:szCs w:val="21"/>
    </w:rPr>
  </w:style>
  <w:style w:type="character" w:styleId="Overskrift9Tegn" w:customStyle="1">
    <w:name w:val="Overskrift 9 Tegn"/>
    <w:basedOn w:val="DefaultParagraphFont"/>
    <w:link w:val="Heading9"/>
    <w:uiPriority w:val="9"/>
    <w:qFormat/>
    <w:rsid w:val="00b0466a"/>
    <w:rPr>
      <w:rFonts w:ascii="Calibri Light" w:hAnsi="Calibri Light" w:eastAsia="宋体" w:cs="Calibri Light" w:eastAsiaTheme="majorEastAsia"/>
      <w:i/>
      <w:iCs/>
      <w:color w:themeColor="text1" w:themeTint="d8" w:val="272727"/>
      <w:szCs w:val="21"/>
    </w:rPr>
  </w:style>
  <w:style w:type="character" w:styleId="TitelTegn" w:customStyle="1">
    <w:name w:val="Titel Tegn"/>
    <w:basedOn w:val="DefaultParagraphFont"/>
    <w:link w:val="Title"/>
    <w:uiPriority w:val="10"/>
    <w:qFormat/>
    <w:rsid w:val="00b0466a"/>
    <w:rPr>
      <w:rFonts w:ascii="Calibri Light" w:hAnsi="Calibri Light" w:eastAsia="宋体" w:cs="Calibri Light" w:eastAsiaTheme="majorEastAsia"/>
      <w:spacing w:val="-10"/>
      <w:kern w:val="2"/>
      <w:sz w:val="56"/>
      <w:szCs w:val="56"/>
    </w:rPr>
  </w:style>
  <w:style w:type="character" w:styleId="UndertitelTegn" w:customStyle="1">
    <w:name w:val="Undertitel Tegn"/>
    <w:basedOn w:val="DefaultParagraphFont"/>
    <w:link w:val="Subtitle"/>
    <w:uiPriority w:val="11"/>
    <w:qFormat/>
    <w:rsid w:val="00b0466a"/>
    <w:rPr>
      <w:rFonts w:ascii="Calibri" w:hAnsi="Calibri" w:eastAsia="宋体" w:cs="Calibri" w:eastAsiaTheme="minorEastAsia"/>
      <w:color w:themeColor="text1" w:themeTint="a5" w:val="5A5A5A"/>
      <w:spacing w:val="15"/>
    </w:rPr>
  </w:style>
  <w:style w:type="character" w:styleId="SubtleEmphasis">
    <w:name w:val="Subtle Emphasis"/>
    <w:basedOn w:val="DefaultParagraphFont"/>
    <w:uiPriority w:val="19"/>
    <w:qFormat/>
    <w:rsid w:val="00b0466a"/>
    <w:rPr>
      <w:rFonts w:ascii="Calibri" w:hAnsi="Calibri" w:cs="Calibri"/>
      <w:i/>
      <w:iCs/>
      <w:color w:themeColor="text1" w:themeTint="bf" w:val="404040"/>
    </w:rPr>
  </w:style>
  <w:style w:type="character" w:styleId="Emphasis">
    <w:name w:val="Emphasis"/>
    <w:basedOn w:val="DefaultParagraphFont"/>
    <w:uiPriority w:val="20"/>
    <w:qFormat/>
    <w:rsid w:val="00b0466a"/>
    <w:rPr>
      <w:rFonts w:ascii="Calibri" w:hAnsi="Calibri" w:cs="Calibri"/>
      <w:i/>
      <w:iCs/>
    </w:rPr>
  </w:style>
  <w:style w:type="character" w:styleId="IntenseEmphasis">
    <w:name w:val="Intense Emphasis"/>
    <w:basedOn w:val="DefaultParagraphFont"/>
    <w:uiPriority w:val="21"/>
    <w:qFormat/>
    <w:rsid w:val="00b0466a"/>
    <w:rPr>
      <w:rFonts w:ascii="Calibri" w:hAnsi="Calibri" w:cs="Calibri"/>
      <w:i/>
      <w:iCs/>
      <w:color w:themeColor="accent1" w:themeShade="80" w:val="1F4E79"/>
    </w:rPr>
  </w:style>
  <w:style w:type="character" w:styleId="Strong">
    <w:name w:val="Strong"/>
    <w:basedOn w:val="DefaultParagraphFont"/>
    <w:uiPriority w:val="22"/>
    <w:qFormat/>
    <w:rsid w:val="00b0466a"/>
    <w:rPr>
      <w:rFonts w:ascii="Calibri" w:hAnsi="Calibri" w:cs="Calibri"/>
      <w:b/>
      <w:bCs/>
    </w:rPr>
  </w:style>
  <w:style w:type="character" w:styleId="CitatTegn" w:customStyle="1">
    <w:name w:val="Citat Tegn"/>
    <w:basedOn w:val="DefaultParagraphFont"/>
    <w:link w:val="Quote"/>
    <w:uiPriority w:val="29"/>
    <w:qFormat/>
    <w:rsid w:val="00b0466a"/>
    <w:rPr>
      <w:rFonts w:ascii="Calibri" w:hAnsi="Calibri" w:cs="Calibri"/>
      <w:i/>
      <w:iCs/>
      <w:color w:themeColor="text1" w:themeTint="bf" w:val="404040"/>
    </w:rPr>
  </w:style>
  <w:style w:type="character" w:styleId="StrktcitatTegn" w:customStyle="1">
    <w:name w:val="Stærkt citat Tegn"/>
    <w:basedOn w:val="DefaultParagraphFont"/>
    <w:link w:val="IntenseQuote"/>
    <w:uiPriority w:val="30"/>
    <w:qFormat/>
    <w:rsid w:val="00b0466a"/>
    <w:rPr>
      <w:rFonts w:ascii="Calibri" w:hAnsi="Calibri" w:cs="Calibri"/>
      <w:i/>
      <w:iCs/>
      <w:color w:themeColor="accent1" w:themeShade="80" w:val="1F4E79"/>
    </w:rPr>
  </w:style>
  <w:style w:type="character" w:styleId="SubtleReference">
    <w:name w:val="Subtle Reference"/>
    <w:basedOn w:val="DefaultParagraphFont"/>
    <w:uiPriority w:val="31"/>
    <w:qFormat/>
    <w:rsid w:val="00b0466a"/>
    <w:rPr>
      <w:rFonts w:ascii="Calibri" w:hAnsi="Calibri" w:cs="Calibri"/>
      <w:smallCaps/>
      <w:color w:themeColor="text1" w:themeTint="a5" w:val="5A5A5A"/>
    </w:rPr>
  </w:style>
  <w:style w:type="character" w:styleId="IntenseReference">
    <w:name w:val="Intense Reference"/>
    <w:basedOn w:val="DefaultParagraphFont"/>
    <w:uiPriority w:val="32"/>
    <w:qFormat/>
    <w:rsid w:val="00b0466a"/>
    <w:rPr>
      <w:rFonts w:ascii="Calibri" w:hAnsi="Calibri" w:cs="Calibri"/>
      <w:b/>
      <w:bCs/>
      <w:smallCaps/>
      <w:color w:themeColor="accent1" w:themeShade="80" w:val="1F4E79"/>
      <w:spacing w:val="5"/>
    </w:rPr>
  </w:style>
  <w:style w:type="character" w:styleId="BookTitle">
    <w:name w:val="Book Title"/>
    <w:basedOn w:val="DefaultParagraphFont"/>
    <w:uiPriority w:val="33"/>
    <w:qFormat/>
    <w:rsid w:val="00b0466a"/>
    <w:rPr>
      <w:rFonts w:ascii="Calibri" w:hAnsi="Calibri" w:cs="Calibri"/>
      <w:b/>
      <w:bCs/>
      <w:i/>
      <w:iCs/>
      <w:spacing w:val="5"/>
    </w:rPr>
  </w:style>
  <w:style w:type="character" w:styleId="Hyperlink">
    <w:name w:val="Hyperlink"/>
    <w:basedOn w:val="DefaultParagraphFont"/>
    <w:uiPriority w:val="99"/>
    <w:unhideWhenUsed/>
    <w:rsid w:val="00b0466a"/>
    <w:rPr>
      <w:rFonts w:ascii="Calibri" w:hAnsi="Calibri" w:cs="Calibri"/>
      <w:color w:themeColor="accent1" w:themeShade="80" w:val="1F4E79"/>
      <w:u w:val="single"/>
    </w:rPr>
  </w:style>
  <w:style w:type="character" w:styleId="FollowedHyperlink">
    <w:name w:val="FollowedHyperlink"/>
    <w:basedOn w:val="DefaultParagraphFont"/>
    <w:uiPriority w:val="99"/>
    <w:unhideWhenUsed/>
    <w:rsid w:val="00b0466a"/>
    <w:rPr>
      <w:rFonts w:ascii="Calibri" w:hAnsi="Calibri" w:cs="Calibri"/>
      <w:color w:themeColor="followedHyperlink" w:val="954F72"/>
      <w:u w:val="single"/>
    </w:rPr>
  </w:style>
  <w:style w:type="character" w:styleId="MarkeringsbobletekstTegn" w:customStyle="1">
    <w:name w:val="Markeringsbobletekst Tegn"/>
    <w:basedOn w:val="DefaultParagraphFont"/>
    <w:link w:val="BalloonText"/>
    <w:uiPriority w:val="99"/>
    <w:semiHidden/>
    <w:qFormat/>
    <w:rsid w:val="00b0466a"/>
    <w:rPr>
      <w:rFonts w:ascii="Segoe UI" w:hAnsi="Segoe UI" w:cs="Segoe UI"/>
      <w:szCs w:val="18"/>
    </w:rPr>
  </w:style>
  <w:style w:type="character" w:styleId="Brdtekst3Tegn" w:customStyle="1">
    <w:name w:val="Brødtekst 3 Tegn"/>
    <w:basedOn w:val="DefaultParagraphFont"/>
    <w:link w:val="BodyText3"/>
    <w:uiPriority w:val="99"/>
    <w:semiHidden/>
    <w:qFormat/>
    <w:rsid w:val="00b0466a"/>
    <w:rPr>
      <w:rFonts w:ascii="Calibri" w:hAnsi="Calibri" w:cs="Calibri"/>
      <w:szCs w:val="16"/>
    </w:rPr>
  </w:style>
  <w:style w:type="character" w:styleId="Brdtekstindrykning3Tegn" w:customStyle="1">
    <w:name w:val="Brødtekstindrykning 3 Tegn"/>
    <w:basedOn w:val="DefaultParagraphFont"/>
    <w:link w:val="BodyTextIndent3"/>
    <w:uiPriority w:val="99"/>
    <w:semiHidden/>
    <w:qFormat/>
    <w:rsid w:val="00b0466a"/>
    <w:rPr>
      <w:rFonts w:ascii="Calibri" w:hAnsi="Calibri" w:cs="Calibri"/>
      <w:szCs w:val="16"/>
    </w:rPr>
  </w:style>
  <w:style w:type="character" w:styleId="CommentReference">
    <w:name w:val="annotation reference"/>
    <w:basedOn w:val="DefaultParagraphFont"/>
    <w:uiPriority w:val="99"/>
    <w:semiHidden/>
    <w:unhideWhenUsed/>
    <w:qFormat/>
    <w:rsid w:val="00b0466a"/>
    <w:rPr>
      <w:rFonts w:ascii="Calibri" w:hAnsi="Calibri" w:cs="Calibri"/>
      <w:sz w:val="22"/>
      <w:szCs w:val="16"/>
    </w:rPr>
  </w:style>
  <w:style w:type="character" w:styleId="KommentartekstTegn" w:customStyle="1">
    <w:name w:val="Kommentartekst Tegn"/>
    <w:basedOn w:val="DefaultParagraphFont"/>
    <w:link w:val="CommentText"/>
    <w:uiPriority w:val="99"/>
    <w:semiHidden/>
    <w:qFormat/>
    <w:rsid w:val="00b0466a"/>
    <w:rPr>
      <w:rFonts w:ascii="Calibri" w:hAnsi="Calibri" w:cs="Calibri"/>
      <w:szCs w:val="20"/>
    </w:rPr>
  </w:style>
  <w:style w:type="character" w:styleId="KommentaremneTegn" w:customStyle="1">
    <w:name w:val="Kommentaremne Tegn"/>
    <w:basedOn w:val="KommentartekstTegn"/>
    <w:link w:val="annotationsubject"/>
    <w:uiPriority w:val="99"/>
    <w:semiHidden/>
    <w:qFormat/>
    <w:rsid w:val="00b0466a"/>
    <w:rPr>
      <w:rFonts w:ascii="Calibri" w:hAnsi="Calibri" w:cs="Calibri"/>
      <w:b/>
      <w:bCs/>
      <w:szCs w:val="20"/>
    </w:rPr>
  </w:style>
  <w:style w:type="character" w:styleId="DokumentoversigtTegn" w:customStyle="1">
    <w:name w:val="Dokumentoversigt Tegn"/>
    <w:basedOn w:val="DefaultParagraphFont"/>
    <w:link w:val="DocumentMap"/>
    <w:uiPriority w:val="99"/>
    <w:semiHidden/>
    <w:qFormat/>
    <w:rsid w:val="00b0466a"/>
    <w:rPr>
      <w:rFonts w:ascii="Segoe UI" w:hAnsi="Segoe UI" w:cs="Segoe UI"/>
      <w:szCs w:val="16"/>
    </w:rPr>
  </w:style>
  <w:style w:type="character" w:styleId="SlutnotetekstTegn" w:customStyle="1">
    <w:name w:val="Slutnotetekst Tegn"/>
    <w:basedOn w:val="DefaultParagraphFont"/>
    <w:link w:val="EndnoteText"/>
    <w:uiPriority w:val="99"/>
    <w:semiHidden/>
    <w:qFormat/>
    <w:rsid w:val="00b0466a"/>
    <w:rPr>
      <w:rFonts w:ascii="Calibri" w:hAnsi="Calibri" w:cs="Calibri"/>
      <w:szCs w:val="20"/>
    </w:rPr>
  </w:style>
  <w:style w:type="character" w:styleId="FodnotetekstTegn" w:customStyle="1">
    <w:name w:val="Fodnotetekst Tegn"/>
    <w:basedOn w:val="DefaultParagraphFont"/>
    <w:link w:val="FootnoteText"/>
    <w:uiPriority w:val="99"/>
    <w:semiHidden/>
    <w:qFormat/>
    <w:rsid w:val="00b0466a"/>
    <w:rPr>
      <w:rFonts w:ascii="Calibri" w:hAnsi="Calibri" w:cs="Calibri"/>
      <w:szCs w:val="20"/>
    </w:rPr>
  </w:style>
  <w:style w:type="character" w:styleId="HTMLCode">
    <w:name w:val="HTML Code"/>
    <w:basedOn w:val="DefaultParagraphFont"/>
    <w:uiPriority w:val="99"/>
    <w:semiHidden/>
    <w:unhideWhenUsed/>
    <w:qFormat/>
    <w:rsid w:val="00b0466a"/>
    <w:rPr>
      <w:rFonts w:ascii="Consolas" w:hAnsi="Consolas" w:cs="Calibri"/>
      <w:sz w:val="22"/>
      <w:szCs w:val="20"/>
    </w:rPr>
  </w:style>
  <w:style w:type="character" w:styleId="HTMLKeyboard">
    <w:name w:val="HTML Keyboard"/>
    <w:basedOn w:val="DefaultParagraphFont"/>
    <w:uiPriority w:val="99"/>
    <w:semiHidden/>
    <w:unhideWhenUsed/>
    <w:qFormat/>
    <w:rsid w:val="00b0466a"/>
    <w:rPr>
      <w:rFonts w:ascii="Consolas" w:hAnsi="Consolas" w:cs="Calibri"/>
      <w:sz w:val="22"/>
      <w:szCs w:val="20"/>
    </w:rPr>
  </w:style>
  <w:style w:type="character" w:styleId="FormateretHTMLTegn" w:customStyle="1">
    <w:name w:val="Formateret HTML Tegn"/>
    <w:basedOn w:val="DefaultParagraphFont"/>
    <w:link w:val="HTMLPreformatted"/>
    <w:uiPriority w:val="99"/>
    <w:semiHidden/>
    <w:qFormat/>
    <w:rsid w:val="00b0466a"/>
    <w:rPr>
      <w:rFonts w:ascii="Consolas" w:hAnsi="Consolas" w:cs="Calibri"/>
      <w:szCs w:val="20"/>
    </w:rPr>
  </w:style>
  <w:style w:type="character" w:styleId="HTMLTypewriter">
    <w:name w:val="HTML Typewriter"/>
    <w:basedOn w:val="DefaultParagraphFont"/>
    <w:uiPriority w:val="99"/>
    <w:semiHidden/>
    <w:unhideWhenUsed/>
    <w:qFormat/>
    <w:rsid w:val="00b0466a"/>
    <w:rPr>
      <w:rFonts w:ascii="Consolas" w:hAnsi="Consolas" w:cs="Calibri"/>
      <w:sz w:val="22"/>
      <w:szCs w:val="20"/>
    </w:rPr>
  </w:style>
  <w:style w:type="character" w:styleId="MakrotekstTegn" w:customStyle="1">
    <w:name w:val="Makrotekst Tegn"/>
    <w:basedOn w:val="DefaultParagraphFont"/>
    <w:link w:val="MacroText"/>
    <w:uiPriority w:val="99"/>
    <w:semiHidden/>
    <w:qFormat/>
    <w:rsid w:val="00b0466a"/>
    <w:rPr>
      <w:rFonts w:ascii="Consolas" w:hAnsi="Consolas" w:cs="Calibri"/>
      <w:szCs w:val="20"/>
    </w:rPr>
  </w:style>
  <w:style w:type="character" w:styleId="AlmindeligtekstTegn" w:customStyle="1">
    <w:name w:val="Almindelig tekst Tegn"/>
    <w:basedOn w:val="DefaultParagraphFont"/>
    <w:link w:val="PlainText"/>
    <w:uiPriority w:val="99"/>
    <w:semiHidden/>
    <w:qFormat/>
    <w:rsid w:val="00b0466a"/>
    <w:rPr>
      <w:rFonts w:ascii="Consolas" w:hAnsi="Consolas" w:cs="Calibri"/>
      <w:szCs w:val="21"/>
    </w:rPr>
  </w:style>
  <w:style w:type="character" w:styleId="PlaceholderText">
    <w:name w:val="Placeholder Text"/>
    <w:basedOn w:val="DefaultParagraphFont"/>
    <w:uiPriority w:val="99"/>
    <w:semiHidden/>
    <w:qFormat/>
    <w:rsid w:val="00b0466a"/>
    <w:rPr>
      <w:rFonts w:ascii="Calibri" w:hAnsi="Calibri" w:cs="Calibri"/>
      <w:color w:themeColor="background2" w:themeShade="40" w:val="3B3838"/>
    </w:rPr>
  </w:style>
  <w:style w:type="character" w:styleId="SidehovedTegn" w:customStyle="1">
    <w:name w:val="Sidehoved Tegn"/>
    <w:basedOn w:val="DefaultParagraphFont"/>
    <w:link w:val="Header"/>
    <w:uiPriority w:val="99"/>
    <w:qFormat/>
    <w:rsid w:val="00b0466a"/>
    <w:rPr>
      <w:rFonts w:ascii="Calibri" w:hAnsi="Calibri" w:cs="Calibri"/>
    </w:rPr>
  </w:style>
  <w:style w:type="character" w:styleId="SidefodTegn" w:customStyle="1">
    <w:name w:val="Sidefod Tegn"/>
    <w:basedOn w:val="DefaultParagraphFont"/>
    <w:link w:val="Footer"/>
    <w:uiPriority w:val="99"/>
    <w:qFormat/>
    <w:rsid w:val="00b0466a"/>
    <w:rPr>
      <w:rFonts w:ascii="Calibri" w:hAnsi="Calibri" w:cs="Calibri"/>
    </w:rPr>
  </w:style>
  <w:style w:type="character" w:styleId="Mention">
    <w:name w:val="Mention"/>
    <w:basedOn w:val="DefaultParagraphFont"/>
    <w:uiPriority w:val="99"/>
    <w:semiHidden/>
    <w:unhideWhenUsed/>
    <w:qFormat/>
    <w:rsid w:val="00b0466a"/>
    <w:rPr>
      <w:rFonts w:ascii="Calibri" w:hAnsi="Calibri" w:cs="Calibri"/>
      <w:color w:val="2B579A"/>
      <w:shd w:fill="E1DFDD" w:val="clear"/>
    </w:rPr>
  </w:style>
  <w:style w:type="character" w:styleId="HTMLVariable">
    <w:name w:val="HTML Variable"/>
    <w:basedOn w:val="DefaultParagraphFont"/>
    <w:uiPriority w:val="99"/>
    <w:semiHidden/>
    <w:unhideWhenUsed/>
    <w:qFormat/>
    <w:rsid w:val="00b0466a"/>
    <w:rPr>
      <w:rFonts w:ascii="Calibri" w:hAnsi="Calibri" w:cs="Calibri"/>
      <w:i/>
      <w:iCs/>
    </w:rPr>
  </w:style>
  <w:style w:type="character" w:styleId="HTML-adresseTegn" w:customStyle="1">
    <w:name w:val="HTML-adresse Tegn"/>
    <w:basedOn w:val="DefaultParagraphFont"/>
    <w:link w:val="HTMLAddress"/>
    <w:uiPriority w:val="99"/>
    <w:semiHidden/>
    <w:qFormat/>
    <w:rsid w:val="00b0466a"/>
    <w:rPr>
      <w:rFonts w:ascii="Calibri" w:hAnsi="Calibri" w:cs="Calibri"/>
      <w:i/>
      <w:iCs/>
    </w:rPr>
  </w:style>
  <w:style w:type="character" w:styleId="HTMLDefinition">
    <w:name w:val="HTML Definition"/>
    <w:basedOn w:val="DefaultParagraphFont"/>
    <w:uiPriority w:val="99"/>
    <w:semiHidden/>
    <w:unhideWhenUsed/>
    <w:qFormat/>
    <w:rsid w:val="00b0466a"/>
    <w:rPr>
      <w:rFonts w:ascii="Calibri" w:hAnsi="Calibri" w:cs="Calibri"/>
      <w:i/>
      <w:iCs/>
    </w:rPr>
  </w:style>
  <w:style w:type="character" w:styleId="HTMLCite">
    <w:name w:val="HTML Cite"/>
    <w:basedOn w:val="DefaultParagraphFont"/>
    <w:uiPriority w:val="99"/>
    <w:semiHidden/>
    <w:unhideWhenUsed/>
    <w:qFormat/>
    <w:rsid w:val="00b0466a"/>
    <w:rPr>
      <w:rFonts w:ascii="Calibri" w:hAnsi="Calibri" w:cs="Calibri"/>
      <w:i/>
      <w:iCs/>
    </w:rPr>
  </w:style>
  <w:style w:type="character" w:styleId="HTMLSample">
    <w:name w:val="HTML Sample"/>
    <w:basedOn w:val="DefaultParagraphFont"/>
    <w:uiPriority w:val="99"/>
    <w:semiHidden/>
    <w:unhideWhenUsed/>
    <w:qFormat/>
    <w:rsid w:val="00b0466a"/>
    <w:rPr>
      <w:rFonts w:ascii="Consolas" w:hAnsi="Consolas" w:cs="Calibri"/>
      <w:sz w:val="24"/>
      <w:szCs w:val="24"/>
    </w:rPr>
  </w:style>
  <w:style w:type="character" w:styleId="HTMLAcronym">
    <w:name w:val="HTML Acronym"/>
    <w:basedOn w:val="DefaultParagraphFont"/>
    <w:uiPriority w:val="99"/>
    <w:semiHidden/>
    <w:unhideWhenUsed/>
    <w:qFormat/>
    <w:rsid w:val="00b0466a"/>
    <w:rPr>
      <w:rFonts w:ascii="Calibri" w:hAnsi="Calibri" w:cs="Calibri"/>
    </w:rPr>
  </w:style>
  <w:style w:type="character" w:styleId="Hashtag">
    <w:name w:val="Hashtag"/>
    <w:basedOn w:val="DefaultParagraphFont"/>
    <w:uiPriority w:val="99"/>
    <w:semiHidden/>
    <w:unhideWhenUsed/>
    <w:qFormat/>
    <w:rsid w:val="00b0466a"/>
    <w:rPr>
      <w:rFonts w:ascii="Calibri" w:hAnsi="Calibri" w:cs="Calibri"/>
      <w:color w:val="2B579A"/>
      <w:shd w:fill="E1DFDD" w:val="clear"/>
    </w:rPr>
  </w:style>
  <w:style w:type="character" w:styleId="BrevhovedTegn" w:customStyle="1">
    <w:name w:val="Brevhoved Tegn"/>
    <w:basedOn w:val="DefaultParagraphFont"/>
    <w:link w:val="MessageHeader"/>
    <w:uiPriority w:val="99"/>
    <w:semiHidden/>
    <w:qFormat/>
    <w:rsid w:val="00b0466a"/>
    <w:rPr>
      <w:rFonts w:ascii="Calibri Light" w:hAnsi="Calibri Light" w:eastAsia="宋体" w:cs="Calibri Light" w:eastAsiaTheme="majorEastAsia"/>
      <w:sz w:val="24"/>
      <w:szCs w:val="24"/>
      <w:shd w:fill="CCCCCC" w:val="clear"/>
    </w:rPr>
  </w:style>
  <w:style w:type="character" w:styleId="EndnoteCharacters">
    <w:name w:val="Endnote Characters"/>
    <w:basedOn w:val="DefaultParagraphFont"/>
    <w:uiPriority w:val="99"/>
    <w:semiHidden/>
    <w:unhideWhenUsed/>
    <w:qFormat/>
    <w:rsid w:val="00b0466a"/>
    <w:rPr>
      <w:rFonts w:ascii="Calibri" w:hAnsi="Calibri" w:cs="Calibri"/>
      <w:vertAlign w:val="superscript"/>
    </w:rPr>
  </w:style>
  <w:style w:type="character" w:styleId="EndnoteReference">
    <w:name w:val="endnote reference"/>
    <w:rPr>
      <w:rFonts w:ascii="Calibri" w:hAnsi="Calibri" w:cs="Calibri"/>
      <w:vertAlign w:val="superscript"/>
    </w:rPr>
  </w:style>
  <w:style w:type="character" w:styleId="DatoTegn" w:customStyle="1">
    <w:name w:val="Dato Tegn"/>
    <w:basedOn w:val="DefaultParagraphFont"/>
    <w:link w:val="Date"/>
    <w:uiPriority w:val="99"/>
    <w:semiHidden/>
    <w:qFormat/>
    <w:rsid w:val="00b0466a"/>
    <w:rPr>
      <w:rFonts w:ascii="Calibri" w:hAnsi="Calibri" w:cs="Calibri"/>
    </w:rPr>
  </w:style>
  <w:style w:type="character" w:styleId="SmartHyperlink">
    <w:name w:val="Smart Hyperlink"/>
    <w:basedOn w:val="DefaultParagraphFont"/>
    <w:uiPriority w:val="99"/>
    <w:semiHidden/>
    <w:unhideWhenUsed/>
    <w:qFormat/>
    <w:rsid w:val="00b0466a"/>
    <w:rPr>
      <w:rFonts w:ascii="Calibri" w:hAnsi="Calibri" w:cs="Calibri"/>
      <w:u w:val="dotted"/>
    </w:rPr>
  </w:style>
  <w:style w:type="character" w:styleId="UnresolvedMention">
    <w:name w:val="Unresolved Mention"/>
    <w:basedOn w:val="DefaultParagraphFont"/>
    <w:uiPriority w:val="99"/>
    <w:semiHidden/>
    <w:unhideWhenUsed/>
    <w:qFormat/>
    <w:rsid w:val="00b0466a"/>
    <w:rPr>
      <w:rFonts w:ascii="Calibri" w:hAnsi="Calibri" w:cs="Calibri"/>
      <w:color w:val="605E5C"/>
      <w:shd w:fill="E1DFDD" w:val="clear"/>
    </w:rPr>
  </w:style>
  <w:style w:type="character" w:styleId="BrdtekstTegn" w:customStyle="1">
    <w:name w:val="Brødtekst Tegn"/>
    <w:basedOn w:val="DefaultParagraphFont"/>
    <w:uiPriority w:val="99"/>
    <w:semiHidden/>
    <w:qFormat/>
    <w:rsid w:val="00b0466a"/>
    <w:rPr>
      <w:rFonts w:ascii="Calibri" w:hAnsi="Calibri" w:cs="Calibri"/>
    </w:rPr>
  </w:style>
  <w:style w:type="character" w:styleId="Brdtekst2Tegn" w:customStyle="1">
    <w:name w:val="Brødtekst 2 Tegn"/>
    <w:basedOn w:val="DefaultParagraphFont"/>
    <w:link w:val="BodyText2"/>
    <w:uiPriority w:val="99"/>
    <w:semiHidden/>
    <w:qFormat/>
    <w:rsid w:val="00b0466a"/>
    <w:rPr>
      <w:rFonts w:ascii="Calibri" w:hAnsi="Calibri" w:cs="Calibri"/>
    </w:rPr>
  </w:style>
  <w:style w:type="character" w:styleId="BrdtekstindrykningTegn" w:customStyle="1">
    <w:name w:val="Brødtekstindrykning Tegn"/>
    <w:basedOn w:val="DefaultParagraphFont"/>
    <w:uiPriority w:val="99"/>
    <w:semiHidden/>
    <w:qFormat/>
    <w:rsid w:val="00b0466a"/>
    <w:rPr>
      <w:rFonts w:ascii="Calibri" w:hAnsi="Calibri" w:cs="Calibri"/>
    </w:rPr>
  </w:style>
  <w:style w:type="character" w:styleId="Brdtekstindrykning2Tegn" w:customStyle="1">
    <w:name w:val="Brødtekstindrykning 2 Tegn"/>
    <w:basedOn w:val="DefaultParagraphFont"/>
    <w:link w:val="BodyTextIndent2"/>
    <w:uiPriority w:val="99"/>
    <w:semiHidden/>
    <w:qFormat/>
    <w:rsid w:val="00b0466a"/>
    <w:rPr>
      <w:rFonts w:ascii="Calibri" w:hAnsi="Calibri" w:cs="Calibri"/>
    </w:rPr>
  </w:style>
  <w:style w:type="character" w:styleId="Brdtekst-frstelinjeindrykning1Tegn" w:customStyle="1">
    <w:name w:val="Brødtekst - førstelinjeindrykning 1 Tegn"/>
    <w:basedOn w:val="BrdtekstTegn"/>
    <w:uiPriority w:val="99"/>
    <w:semiHidden/>
    <w:qFormat/>
    <w:rsid w:val="00b0466a"/>
    <w:rPr>
      <w:rFonts w:ascii="Calibri" w:hAnsi="Calibri" w:cs="Calibri"/>
    </w:rPr>
  </w:style>
  <w:style w:type="character" w:styleId="Brdtekst-frstelinjeindrykning2Tegn" w:customStyle="1">
    <w:name w:val="Brødtekst - førstelinjeindrykning 2 Tegn"/>
    <w:basedOn w:val="BrdtekstindrykningTegn"/>
    <w:link w:val="BodyTextFirstIndent2"/>
    <w:uiPriority w:val="99"/>
    <w:semiHidden/>
    <w:qFormat/>
    <w:rsid w:val="00b0466a"/>
    <w:rPr>
      <w:rFonts w:ascii="Calibri" w:hAnsi="Calibri" w:cs="Calibri"/>
    </w:rPr>
  </w:style>
  <w:style w:type="character" w:styleId="NoteoverskriftTegn" w:customStyle="1">
    <w:name w:val="Noteoverskrift Tegn"/>
    <w:basedOn w:val="DefaultParagraphFont"/>
    <w:link w:val="NoteHeading"/>
    <w:uiPriority w:val="99"/>
    <w:semiHidden/>
    <w:qFormat/>
    <w:rsid w:val="00b0466a"/>
    <w:rPr>
      <w:rFonts w:ascii="Calibri" w:hAnsi="Calibri" w:cs="Calibri"/>
    </w:rPr>
  </w:style>
  <w:style w:type="character" w:styleId="MailsignaturTegn" w:customStyle="1">
    <w:name w:val="Mailsignatur Tegn"/>
    <w:basedOn w:val="DefaultParagraphFont"/>
    <w:link w:val="E-mailSignature"/>
    <w:uiPriority w:val="99"/>
    <w:semiHidden/>
    <w:qFormat/>
    <w:rsid w:val="00b0466a"/>
    <w:rPr>
      <w:rFonts w:ascii="Calibri" w:hAnsi="Calibri" w:cs="Calibri"/>
    </w:rPr>
  </w:style>
  <w:style w:type="character" w:styleId="StarthilsenTegn" w:customStyle="1">
    <w:name w:val="Starthilsen Tegn"/>
    <w:basedOn w:val="DefaultParagraphFont"/>
    <w:uiPriority w:val="99"/>
    <w:semiHidden/>
    <w:qFormat/>
    <w:rsid w:val="00b0466a"/>
    <w:rPr>
      <w:rFonts w:ascii="Calibri" w:hAnsi="Calibri" w:cs="Calibri"/>
    </w:rPr>
  </w:style>
  <w:style w:type="character" w:styleId="UnderskriftTegn" w:customStyle="1">
    <w:name w:val="Underskrift Tegn"/>
    <w:basedOn w:val="DefaultParagraphFont"/>
    <w:link w:val="Signature"/>
    <w:uiPriority w:val="99"/>
    <w:semiHidden/>
    <w:qFormat/>
    <w:rsid w:val="00b0466a"/>
    <w:rPr>
      <w:rFonts w:ascii="Calibri" w:hAnsi="Calibri" w:cs="Calibri"/>
    </w:rPr>
  </w:style>
  <w:style w:type="character" w:styleId="SluthilsenTegn" w:customStyle="1">
    <w:name w:val="Sluthilsen Tegn"/>
    <w:basedOn w:val="DefaultParagraphFont"/>
    <w:link w:val="Closing"/>
    <w:uiPriority w:val="99"/>
    <w:semiHidden/>
    <w:qFormat/>
    <w:rsid w:val="00b0466a"/>
    <w:rPr>
      <w:rFonts w:ascii="Calibri" w:hAnsi="Calibri" w:cs="Calibri"/>
    </w:rPr>
  </w:style>
  <w:style w:type="character" w:styleId="FootnoteCharacters">
    <w:name w:val="Footnote Characters"/>
    <w:basedOn w:val="DefaultParagraphFont"/>
    <w:uiPriority w:val="99"/>
    <w:semiHidden/>
    <w:unhideWhenUsed/>
    <w:qFormat/>
    <w:rsid w:val="00b0466a"/>
    <w:rPr>
      <w:rFonts w:ascii="Calibri" w:hAnsi="Calibri" w:cs="Calibri"/>
      <w:vertAlign w:val="superscript"/>
    </w:rPr>
  </w:style>
  <w:style w:type="character" w:styleId="FootnoteReference">
    <w:name w:val="footnote reference"/>
    <w:rPr>
      <w:rFonts w:ascii="Calibri" w:hAnsi="Calibri" w:cs="Calibri"/>
      <w:vertAlign w:val="superscript"/>
    </w:rPr>
  </w:style>
  <w:style w:type="character" w:styleId="LineNumber">
    <w:name w:val="line number"/>
    <w:basedOn w:val="DefaultParagraphFont"/>
    <w:uiPriority w:val="99"/>
    <w:semiHidden/>
    <w:unhideWhenUsed/>
    <w:rsid w:val="00b0466a"/>
    <w:rPr>
      <w:rFonts w:ascii="Calibri" w:hAnsi="Calibri" w:cs="Calibri"/>
    </w:rPr>
  </w:style>
  <w:style w:type="character" w:styleId="PageNumber">
    <w:name w:val="page number"/>
    <w:basedOn w:val="DefaultParagraphFont"/>
    <w:uiPriority w:val="99"/>
    <w:semiHidden/>
    <w:unhideWhenUsed/>
    <w:rsid w:val="00b0466a"/>
    <w:rPr>
      <w:rFonts w:ascii="Calibri" w:hAnsi="Calibri" w:cs="Calibri"/>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rdtekstTegn"/>
    <w:uiPriority w:val="99"/>
    <w:semiHidden/>
    <w:unhideWhenUsed/>
    <w:rsid w:val="00b0466a"/>
    <w:pPr>
      <w:spacing w:lineRule="auto" w:line="240" w:before="0" w:after="120"/>
    </w:pPr>
    <w:rPr>
      <w:rFonts w:ascii="Calibri" w:hAnsi="Calibri" w:cs="Calibri"/>
    </w:rPr>
  </w:style>
  <w:style w:type="paragraph" w:styleId="List">
    <w:name w:val="List"/>
    <w:basedOn w:val="Normal"/>
    <w:uiPriority w:val="99"/>
    <w:semiHidden/>
    <w:unhideWhenUsed/>
    <w:rsid w:val="00b0466a"/>
    <w:pPr>
      <w:spacing w:lineRule="auto" w:line="240" w:before="0" w:after="0"/>
      <w:ind w:hanging="360" w:start="360"/>
      <w:contextualSpacing/>
    </w:pPr>
    <w:rPr>
      <w:rFonts w:ascii="Calibri" w:hAnsi="Calibri" w:cs="Calibri"/>
    </w:rPr>
  </w:style>
  <w:style w:type="paragraph" w:styleId="Caption">
    <w:name w:val="caption"/>
    <w:basedOn w:val="Normal"/>
    <w:next w:val="Normal"/>
    <w:uiPriority w:val="35"/>
    <w:unhideWhenUsed/>
    <w:qFormat/>
    <w:rsid w:val="00b0466a"/>
    <w:pPr>
      <w:spacing w:lineRule="auto" w:line="240" w:before="0" w:after="200"/>
    </w:pPr>
    <w:rPr>
      <w:rFonts w:ascii="Calibri" w:hAnsi="Calibri" w:cs="Calibri"/>
      <w:i/>
      <w:iCs/>
      <w:color w:themeColor="text2" w:val="44546A"/>
      <w:szCs w:val="18"/>
    </w:rPr>
  </w:style>
  <w:style w:type="paragraph" w:styleId="Index">
    <w:name w:val="Index"/>
    <w:basedOn w:val="Normal"/>
    <w:qFormat/>
    <w:pPr>
      <w:suppressLineNumbers/>
    </w:pPr>
    <w:rPr>
      <w:rFonts w:cs="Lucida Sans"/>
    </w:rPr>
  </w:style>
  <w:style w:type="paragraph" w:styleId="Title">
    <w:name w:val="Title"/>
    <w:basedOn w:val="Normal"/>
    <w:next w:val="Normal"/>
    <w:link w:val="TitelTegn"/>
    <w:uiPriority w:val="10"/>
    <w:qFormat/>
    <w:rsid w:val="00b0466a"/>
    <w:pPr>
      <w:spacing w:lineRule="auto" w:line="240" w:before="0" w:after="0"/>
      <w:contextualSpacing/>
    </w:pPr>
    <w:rPr>
      <w:rFonts w:ascii="Calibri Light" w:hAnsi="Calibri Light" w:eastAsia="宋体" w:cs="Calibri Light" w:eastAsiaTheme="majorEastAsia"/>
      <w:spacing w:val="-10"/>
      <w:kern w:val="2"/>
      <w:sz w:val="56"/>
      <w:szCs w:val="56"/>
    </w:rPr>
  </w:style>
  <w:style w:type="paragraph" w:styleId="Subtitle">
    <w:name w:val="Subtitle"/>
    <w:basedOn w:val="Normal"/>
    <w:next w:val="Normal"/>
    <w:link w:val="UndertitelTegn"/>
    <w:uiPriority w:val="11"/>
    <w:qFormat/>
    <w:rsid w:val="00b0466a"/>
    <w:pPr>
      <w:spacing w:lineRule="auto" w:line="240" w:before="0" w:after="0"/>
    </w:pPr>
    <w:rPr>
      <w:rFonts w:ascii="Calibri" w:hAnsi="Calibri" w:eastAsia="宋体" w:cs="Calibri" w:eastAsiaTheme="minorEastAsia"/>
      <w:color w:themeColor="text1" w:themeTint="a5" w:val="5A5A5A"/>
      <w:spacing w:val="15"/>
    </w:rPr>
  </w:style>
  <w:style w:type="paragraph" w:styleId="Quote">
    <w:name w:val="Quote"/>
    <w:basedOn w:val="Normal"/>
    <w:next w:val="Normal"/>
    <w:link w:val="CitatTegn"/>
    <w:uiPriority w:val="29"/>
    <w:qFormat/>
    <w:rsid w:val="00b0466a"/>
    <w:pPr>
      <w:spacing w:lineRule="auto" w:line="240" w:before="200" w:after="0"/>
      <w:ind w:start="864" w:end="864"/>
      <w:jc w:val="center"/>
    </w:pPr>
    <w:rPr>
      <w:rFonts w:ascii="Calibri" w:hAnsi="Calibri" w:cs="Calibri"/>
      <w:i/>
      <w:iCs/>
      <w:color w:themeColor="text1" w:themeTint="bf" w:val="404040"/>
    </w:rPr>
  </w:style>
  <w:style w:type="paragraph" w:styleId="IntenseQuote">
    <w:name w:val="Intense Quote"/>
    <w:basedOn w:val="Normal"/>
    <w:next w:val="Normal"/>
    <w:link w:val="StrktcitatTegn"/>
    <w:uiPriority w:val="30"/>
    <w:qFormat/>
    <w:rsid w:val="00b0466a"/>
    <w:pPr>
      <w:pBdr>
        <w:top w:val="single" w:sz="4" w:space="10" w:color="1F4E79" w:themeColor="accent1" w:themeShade="80"/>
        <w:bottom w:val="single" w:sz="4" w:space="10" w:color="1F4E79" w:themeColor="accent1" w:themeShade="80"/>
      </w:pBdr>
      <w:spacing w:lineRule="auto" w:line="240" w:before="360" w:after="360"/>
      <w:ind w:start="864" w:end="864"/>
      <w:jc w:val="center"/>
    </w:pPr>
    <w:rPr>
      <w:rFonts w:ascii="Calibri" w:hAnsi="Calibri" w:cs="Calibri"/>
      <w:i/>
      <w:iCs/>
      <w:color w:themeColor="accent1" w:themeShade="80" w:val="1F4E79"/>
    </w:rPr>
  </w:style>
  <w:style w:type="paragraph" w:styleId="BalloonText">
    <w:name w:val="Balloon Text"/>
    <w:basedOn w:val="Normal"/>
    <w:link w:val="MarkeringsbobletekstTegn"/>
    <w:uiPriority w:val="99"/>
    <w:semiHidden/>
    <w:unhideWhenUsed/>
    <w:qFormat/>
    <w:rsid w:val="00b0466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b0466a"/>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spacing w:lineRule="auto" w:line="240" w:before="0" w:after="0"/>
      <w:ind w:start="1152" w:end="1152"/>
    </w:pPr>
    <w:rPr>
      <w:rFonts w:ascii="Calibri" w:hAnsi="Calibri" w:eastAsia="宋体" w:cs="Calibri" w:eastAsiaTheme="minorEastAsia"/>
      <w:i/>
      <w:iCs/>
      <w:color w:themeColor="accent1" w:themeShade="80" w:val="1F4E79"/>
    </w:rPr>
  </w:style>
  <w:style w:type="paragraph" w:styleId="BodyText3">
    <w:name w:val="Body Text 3"/>
    <w:basedOn w:val="Normal"/>
    <w:link w:val="Brdtekst3Tegn"/>
    <w:uiPriority w:val="99"/>
    <w:semiHidden/>
    <w:unhideWhenUsed/>
    <w:qFormat/>
    <w:rsid w:val="00b0466a"/>
    <w:pPr>
      <w:spacing w:lineRule="auto" w:line="240" w:before="0" w:after="120"/>
    </w:pPr>
    <w:rPr>
      <w:rFonts w:ascii="Calibri" w:hAnsi="Calibri" w:cs="Calibri"/>
      <w:szCs w:val="16"/>
    </w:rPr>
  </w:style>
  <w:style w:type="paragraph" w:styleId="BodyTextIndent3">
    <w:name w:val="Body Text Indent 3"/>
    <w:basedOn w:val="Normal"/>
    <w:link w:val="Brdtekstindrykning3Tegn"/>
    <w:uiPriority w:val="99"/>
    <w:semiHidden/>
    <w:unhideWhenUsed/>
    <w:qFormat/>
    <w:rsid w:val="00b0466a"/>
    <w:pPr>
      <w:spacing w:lineRule="auto" w:line="240" w:before="0" w:after="120"/>
      <w:ind w:start="360"/>
    </w:pPr>
    <w:rPr>
      <w:rFonts w:ascii="Calibri" w:hAnsi="Calibri" w:cs="Calibri"/>
      <w:szCs w:val="16"/>
    </w:rPr>
  </w:style>
  <w:style w:type="paragraph" w:styleId="CommentText">
    <w:name w:val="annotation text"/>
    <w:basedOn w:val="Normal"/>
    <w:link w:val="KommentartekstTegn"/>
    <w:uiPriority w:val="99"/>
    <w:semiHidden/>
    <w:unhideWhenUsed/>
    <w:rsid w:val="00b0466a"/>
    <w:pPr>
      <w:spacing w:lineRule="auto" w:line="240" w:before="0" w:after="0"/>
    </w:pPr>
    <w:rPr>
      <w:rFonts w:ascii="Calibri" w:hAnsi="Calibri" w:cs="Calibri"/>
      <w:szCs w:val="20"/>
    </w:rPr>
  </w:style>
  <w:style w:type="paragraph" w:styleId="annotationsubject">
    <w:name w:val="annotation subject"/>
    <w:basedOn w:val="CommentText"/>
    <w:next w:val="CommentText"/>
    <w:link w:val="KommentaremneTegn"/>
    <w:uiPriority w:val="99"/>
    <w:semiHidden/>
    <w:unhideWhenUsed/>
    <w:qFormat/>
    <w:rsid w:val="00b0466a"/>
    <w:pPr/>
    <w:rPr>
      <w:b/>
      <w:bCs/>
    </w:rPr>
  </w:style>
  <w:style w:type="paragraph" w:styleId="DocumentMap">
    <w:name w:val="Document Map"/>
    <w:basedOn w:val="Normal"/>
    <w:link w:val="DokumentoversigtTegn"/>
    <w:uiPriority w:val="99"/>
    <w:semiHidden/>
    <w:unhideWhenUsed/>
    <w:qFormat/>
    <w:rsid w:val="00b0466a"/>
    <w:pPr>
      <w:spacing w:lineRule="auto" w:line="240" w:before="0" w:after="0"/>
    </w:pPr>
    <w:rPr>
      <w:rFonts w:ascii="Segoe UI" w:hAnsi="Segoe UI" w:cs="Segoe UI"/>
      <w:szCs w:val="16"/>
    </w:rPr>
  </w:style>
  <w:style w:type="paragraph" w:styleId="EndnoteText">
    <w:name w:val="endnote text"/>
    <w:basedOn w:val="Normal"/>
    <w:link w:val="SlutnotetekstTegn"/>
    <w:uiPriority w:val="99"/>
    <w:semiHidden/>
    <w:unhideWhenUsed/>
    <w:rsid w:val="00b0466a"/>
    <w:pPr>
      <w:spacing w:lineRule="auto" w:line="240" w:before="0" w:after="0"/>
    </w:pPr>
    <w:rPr>
      <w:rFonts w:ascii="Calibri" w:hAnsi="Calibri" w:cs="Calibri"/>
      <w:szCs w:val="20"/>
    </w:rPr>
  </w:style>
  <w:style w:type="paragraph" w:styleId="EnvelopeReturn">
    <w:name w:val="envelope return"/>
    <w:basedOn w:val="Normal"/>
    <w:uiPriority w:val="99"/>
    <w:semiHidden/>
    <w:unhideWhenUsed/>
    <w:rsid w:val="00b0466a"/>
    <w:pPr>
      <w:spacing w:lineRule="auto" w:line="240" w:before="0" w:after="0"/>
    </w:pPr>
    <w:rPr>
      <w:rFonts w:ascii="Calibri Light" w:hAnsi="Calibri Light" w:eastAsia="宋体" w:cs="Calibri Light" w:eastAsiaTheme="majorEastAsia"/>
      <w:szCs w:val="20"/>
    </w:rPr>
  </w:style>
  <w:style w:type="paragraph" w:styleId="FootnoteText">
    <w:name w:val="footnote text"/>
    <w:basedOn w:val="Normal"/>
    <w:link w:val="FodnotetekstTegn"/>
    <w:uiPriority w:val="99"/>
    <w:semiHidden/>
    <w:unhideWhenUsed/>
    <w:rsid w:val="00b0466a"/>
    <w:pPr>
      <w:spacing w:lineRule="auto" w:line="240" w:before="0" w:after="0"/>
    </w:pPr>
    <w:rPr>
      <w:rFonts w:ascii="Calibri" w:hAnsi="Calibri" w:cs="Calibri"/>
      <w:szCs w:val="20"/>
    </w:rPr>
  </w:style>
  <w:style w:type="paragraph" w:styleId="HTMLPreformatted">
    <w:name w:val="HTML Preformatted"/>
    <w:basedOn w:val="Normal"/>
    <w:link w:val="FormateretHTMLTegn"/>
    <w:uiPriority w:val="99"/>
    <w:semiHidden/>
    <w:unhideWhenUsed/>
    <w:qFormat/>
    <w:rsid w:val="00b0466a"/>
    <w:pPr>
      <w:spacing w:lineRule="auto" w:line="240" w:before="0" w:after="0"/>
    </w:pPr>
    <w:rPr>
      <w:rFonts w:ascii="Consolas" w:hAnsi="Consolas" w:cs="Calibri"/>
      <w:szCs w:val="20"/>
    </w:rPr>
  </w:style>
  <w:style w:type="paragraph" w:styleId="MacroText">
    <w:name w:val="macro"/>
    <w:link w:val="MakrotekstTegn"/>
    <w:uiPriority w:val="99"/>
    <w:semiHidden/>
    <w:unhideWhenUsed/>
    <w:qFormat/>
    <w:rsid w:val="00b0466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start"/>
    </w:pPr>
    <w:rPr>
      <w:rFonts w:ascii="Consolas" w:hAnsi="Consolas" w:cs="Calibri" w:eastAsia="Calibri" w:eastAsiaTheme="minorHAnsi"/>
      <w:color w:val="auto"/>
      <w:kern w:val="0"/>
      <w:sz w:val="22"/>
      <w:szCs w:val="20"/>
      <w:lang w:val="da-DK" w:eastAsia="en-US" w:bidi="ar-SA"/>
    </w:rPr>
  </w:style>
  <w:style w:type="paragraph" w:styleId="PlainText">
    <w:name w:val="Plain Text"/>
    <w:basedOn w:val="Normal"/>
    <w:link w:val="AlmindeligtekstTegn"/>
    <w:uiPriority w:val="99"/>
    <w:semiHidden/>
    <w:unhideWhenUsed/>
    <w:qFormat/>
    <w:rsid w:val="00b0466a"/>
    <w:pPr>
      <w:spacing w:lineRule="auto" w:line="240" w:before="0" w:after="0"/>
    </w:pPr>
    <w:rPr>
      <w:rFonts w:ascii="Consolas" w:hAnsi="Consolas" w:cs="Calibri"/>
      <w:szCs w:val="21"/>
    </w:rPr>
  </w:style>
  <w:style w:type="paragraph" w:styleId="HeaderandFooter">
    <w:name w:val="Header and Footer"/>
    <w:basedOn w:val="Normal"/>
    <w:qFormat/>
    <w:pPr/>
    <w:rPr/>
  </w:style>
  <w:style w:type="paragraph" w:styleId="Header">
    <w:name w:val="header"/>
    <w:basedOn w:val="Normal"/>
    <w:link w:val="SidehovedTegn"/>
    <w:uiPriority w:val="99"/>
    <w:unhideWhenUsed/>
    <w:rsid w:val="00b0466a"/>
    <w:pPr>
      <w:spacing w:lineRule="auto" w:line="240" w:before="0" w:after="0"/>
    </w:pPr>
    <w:rPr>
      <w:rFonts w:ascii="Calibri" w:hAnsi="Calibri" w:cs="Calibri"/>
    </w:rPr>
  </w:style>
  <w:style w:type="paragraph" w:styleId="Footer">
    <w:name w:val="footer"/>
    <w:basedOn w:val="Normal"/>
    <w:link w:val="SidefodTegn"/>
    <w:uiPriority w:val="99"/>
    <w:unhideWhenUsed/>
    <w:rsid w:val="00b0466a"/>
    <w:pPr>
      <w:spacing w:lineRule="auto" w:line="240" w:before="0" w:after="0"/>
    </w:pPr>
    <w:rPr>
      <w:rFonts w:ascii="Calibri" w:hAnsi="Calibri" w:cs="Calibri"/>
    </w:rPr>
  </w:style>
  <w:style w:type="paragraph" w:styleId="TOC9">
    <w:name w:val="toc 9"/>
    <w:basedOn w:val="Normal"/>
    <w:next w:val="Normal"/>
    <w:autoRedefine/>
    <w:uiPriority w:val="39"/>
    <w:semiHidden/>
    <w:unhideWhenUsed/>
    <w:rsid w:val="00b0466a"/>
    <w:pPr>
      <w:spacing w:lineRule="auto" w:line="240" w:before="0" w:after="120"/>
      <w:ind w:start="1757"/>
    </w:pPr>
    <w:rPr>
      <w:rFonts w:ascii="Calibri" w:hAnsi="Calibri" w:cs="Calibri"/>
    </w:rPr>
  </w:style>
  <w:style w:type="paragraph" w:styleId="HTMLAddress">
    <w:name w:val="HTML Address"/>
    <w:basedOn w:val="Normal"/>
    <w:link w:val="HTML-adresseTegn"/>
    <w:uiPriority w:val="99"/>
    <w:semiHidden/>
    <w:unhideWhenUsed/>
    <w:qFormat/>
    <w:rsid w:val="00b0466a"/>
    <w:pPr>
      <w:spacing w:lineRule="auto" w:line="240" w:before="0" w:after="0"/>
    </w:pPr>
    <w:rPr>
      <w:rFonts w:ascii="Calibri" w:hAnsi="Calibri" w:cs="Calibri"/>
      <w:i/>
      <w:iCs/>
    </w:rPr>
  </w:style>
  <w:style w:type="paragraph" w:styleId="TOC1">
    <w:name w:val="toc 1"/>
    <w:basedOn w:val="Normal"/>
    <w:next w:val="Normal"/>
    <w:autoRedefine/>
    <w:uiPriority w:val="39"/>
    <w:semiHidden/>
    <w:unhideWhenUsed/>
    <w:rsid w:val="00b0466a"/>
    <w:pPr>
      <w:spacing w:lineRule="auto" w:line="240" w:before="0" w:after="100"/>
    </w:pPr>
    <w:rPr>
      <w:rFonts w:ascii="Calibri" w:hAnsi="Calibri" w:cs="Calibri"/>
    </w:rPr>
  </w:style>
  <w:style w:type="paragraph" w:styleId="TOC2">
    <w:name w:val="toc 2"/>
    <w:basedOn w:val="Normal"/>
    <w:next w:val="Normal"/>
    <w:autoRedefine/>
    <w:uiPriority w:val="39"/>
    <w:semiHidden/>
    <w:unhideWhenUsed/>
    <w:rsid w:val="00b0466a"/>
    <w:pPr>
      <w:spacing w:lineRule="auto" w:line="240" w:before="0" w:after="100"/>
      <w:ind w:start="220"/>
    </w:pPr>
    <w:rPr>
      <w:rFonts w:ascii="Calibri" w:hAnsi="Calibri" w:cs="Calibri"/>
    </w:rPr>
  </w:style>
  <w:style w:type="paragraph" w:styleId="TOC3">
    <w:name w:val="toc 3"/>
    <w:basedOn w:val="Normal"/>
    <w:next w:val="Normal"/>
    <w:autoRedefine/>
    <w:uiPriority w:val="39"/>
    <w:semiHidden/>
    <w:unhideWhenUsed/>
    <w:rsid w:val="00b0466a"/>
    <w:pPr>
      <w:spacing w:lineRule="auto" w:line="240" w:before="0" w:after="100"/>
      <w:ind w:start="440"/>
    </w:pPr>
    <w:rPr>
      <w:rFonts w:ascii="Calibri" w:hAnsi="Calibri" w:cs="Calibri"/>
    </w:rPr>
  </w:style>
  <w:style w:type="paragraph" w:styleId="TOC4">
    <w:name w:val="toc 4"/>
    <w:basedOn w:val="Normal"/>
    <w:next w:val="Normal"/>
    <w:autoRedefine/>
    <w:uiPriority w:val="39"/>
    <w:semiHidden/>
    <w:unhideWhenUsed/>
    <w:rsid w:val="00b0466a"/>
    <w:pPr>
      <w:spacing w:lineRule="auto" w:line="240" w:before="0" w:after="100"/>
      <w:ind w:start="660"/>
    </w:pPr>
    <w:rPr>
      <w:rFonts w:ascii="Calibri" w:hAnsi="Calibri" w:cs="Calibri"/>
    </w:rPr>
  </w:style>
  <w:style w:type="paragraph" w:styleId="TOC5">
    <w:name w:val="toc 5"/>
    <w:basedOn w:val="Normal"/>
    <w:next w:val="Normal"/>
    <w:autoRedefine/>
    <w:uiPriority w:val="39"/>
    <w:semiHidden/>
    <w:unhideWhenUsed/>
    <w:rsid w:val="00b0466a"/>
    <w:pPr>
      <w:spacing w:lineRule="auto" w:line="240" w:before="0" w:after="100"/>
      <w:ind w:start="880"/>
    </w:pPr>
    <w:rPr>
      <w:rFonts w:ascii="Calibri" w:hAnsi="Calibri" w:cs="Calibri"/>
    </w:rPr>
  </w:style>
  <w:style w:type="paragraph" w:styleId="TOC6">
    <w:name w:val="toc 6"/>
    <w:basedOn w:val="Normal"/>
    <w:next w:val="Normal"/>
    <w:autoRedefine/>
    <w:uiPriority w:val="39"/>
    <w:semiHidden/>
    <w:unhideWhenUsed/>
    <w:rsid w:val="00b0466a"/>
    <w:pPr>
      <w:spacing w:lineRule="auto" w:line="240" w:before="0" w:after="100"/>
      <w:ind w:start="1100"/>
    </w:pPr>
    <w:rPr>
      <w:rFonts w:ascii="Calibri" w:hAnsi="Calibri" w:cs="Calibri"/>
    </w:rPr>
  </w:style>
  <w:style w:type="paragraph" w:styleId="TOC7">
    <w:name w:val="toc 7"/>
    <w:basedOn w:val="Normal"/>
    <w:next w:val="Normal"/>
    <w:autoRedefine/>
    <w:uiPriority w:val="39"/>
    <w:semiHidden/>
    <w:unhideWhenUsed/>
    <w:rsid w:val="00b0466a"/>
    <w:pPr>
      <w:spacing w:lineRule="auto" w:line="240" w:before="0" w:after="100"/>
      <w:ind w:start="1320"/>
    </w:pPr>
    <w:rPr>
      <w:rFonts w:ascii="Calibri" w:hAnsi="Calibri" w:cs="Calibri"/>
    </w:rPr>
  </w:style>
  <w:style w:type="paragraph" w:styleId="TOC8">
    <w:name w:val="toc 8"/>
    <w:basedOn w:val="Normal"/>
    <w:next w:val="Normal"/>
    <w:autoRedefine/>
    <w:uiPriority w:val="39"/>
    <w:semiHidden/>
    <w:unhideWhenUsed/>
    <w:rsid w:val="00b0466a"/>
    <w:pPr>
      <w:spacing w:lineRule="auto" w:line="240" w:before="0" w:after="100"/>
      <w:ind w:start="1540"/>
    </w:pPr>
    <w:rPr>
      <w:rFonts w:ascii="Calibri" w:hAnsi="Calibri" w:cs="Calibri"/>
    </w:rPr>
  </w:style>
  <w:style w:type="paragraph" w:styleId="IndexHeading">
    <w:name w:val="index heading"/>
    <w:basedOn w:val="Normal"/>
    <w:next w:val="Index1"/>
    <w:uiPriority w:val="99"/>
    <w:semiHidden/>
    <w:unhideWhenUsed/>
    <w:rsid w:val="00b0466a"/>
    <w:pPr>
      <w:spacing w:lineRule="auto" w:line="240" w:before="0" w:after="0"/>
    </w:pPr>
    <w:rPr>
      <w:rFonts w:ascii="Calibri Light" w:hAnsi="Calibri Light" w:eastAsia="宋体" w:cs="Calibri Light" w:eastAsiaTheme="majorEastAsia"/>
      <w:b/>
      <w:bCs/>
    </w:rPr>
  </w:style>
  <w:style w:type="paragraph" w:styleId="TOCHeading">
    <w:name w:val="TOC Heading"/>
    <w:basedOn w:val="Heading1"/>
    <w:next w:val="Normal"/>
    <w:uiPriority w:val="39"/>
    <w:semiHidden/>
    <w:unhideWhenUsed/>
    <w:qFormat/>
    <w:rsid w:val="00b0466a"/>
    <w:pPr>
      <w:outlineLvl w:val="9"/>
    </w:pPr>
    <w:rPr>
      <w:color w:themeColor="accent1" w:themeShade="bf" w:val="2E74B5"/>
    </w:rPr>
  </w:style>
  <w:style w:type="paragraph" w:styleId="Bibliography">
    <w:name w:val="Bibliography"/>
    <w:basedOn w:val="Normal"/>
    <w:next w:val="Normal"/>
    <w:uiPriority w:val="37"/>
    <w:semiHidden/>
    <w:unhideWhenUsed/>
    <w:qFormat/>
    <w:rsid w:val="00b0466a"/>
    <w:pPr>
      <w:spacing w:lineRule="auto" w:line="240" w:before="0" w:after="0"/>
    </w:pPr>
    <w:rPr>
      <w:rFonts w:ascii="Calibri" w:hAnsi="Calibri" w:cs="Calibri"/>
    </w:rPr>
  </w:style>
  <w:style w:type="paragraph" w:styleId="MessageHeader">
    <w:name w:val="Message Header"/>
    <w:basedOn w:val="Normal"/>
    <w:link w:val="BrevhovedTegn"/>
    <w:uiPriority w:val="99"/>
    <w:semiHidden/>
    <w:unhideWhenUsed/>
    <w:qFormat/>
    <w:rsid w:val="00b0466a"/>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hanging="1080" w:start="1080"/>
    </w:pPr>
    <w:rPr>
      <w:rFonts w:ascii="Calibri Light" w:hAnsi="Calibri Light" w:eastAsia="宋体" w:cs="Calibri Light" w:eastAsiaTheme="majorEastAsia"/>
      <w:sz w:val="24"/>
      <w:szCs w:val="24"/>
    </w:rPr>
  </w:style>
  <w:style w:type="paragraph" w:styleId="List2">
    <w:name w:val="List 2"/>
    <w:basedOn w:val="Normal"/>
    <w:uiPriority w:val="99"/>
    <w:semiHidden/>
    <w:unhideWhenUsed/>
    <w:qFormat/>
    <w:rsid w:val="00b0466a"/>
    <w:pPr>
      <w:spacing w:lineRule="auto" w:line="240" w:before="0" w:after="0"/>
      <w:ind w:hanging="360" w:start="720"/>
      <w:contextualSpacing/>
    </w:pPr>
    <w:rPr>
      <w:rFonts w:ascii="Calibri" w:hAnsi="Calibri" w:cs="Calibri"/>
    </w:rPr>
  </w:style>
  <w:style w:type="paragraph" w:styleId="List3">
    <w:name w:val="List 3"/>
    <w:basedOn w:val="Normal"/>
    <w:uiPriority w:val="99"/>
    <w:semiHidden/>
    <w:unhideWhenUsed/>
    <w:qFormat/>
    <w:rsid w:val="00b0466a"/>
    <w:pPr>
      <w:spacing w:lineRule="auto" w:line="240" w:before="0" w:after="0"/>
      <w:ind w:hanging="360" w:start="1080"/>
      <w:contextualSpacing/>
    </w:pPr>
    <w:rPr>
      <w:rFonts w:ascii="Calibri" w:hAnsi="Calibri" w:cs="Calibri"/>
    </w:rPr>
  </w:style>
  <w:style w:type="paragraph" w:styleId="List4">
    <w:name w:val="List 4"/>
    <w:basedOn w:val="Normal"/>
    <w:uiPriority w:val="99"/>
    <w:semiHidden/>
    <w:unhideWhenUsed/>
    <w:qFormat/>
    <w:rsid w:val="00b0466a"/>
    <w:pPr>
      <w:spacing w:lineRule="auto" w:line="240" w:before="0" w:after="0"/>
      <w:ind w:hanging="360" w:start="1440"/>
      <w:contextualSpacing/>
    </w:pPr>
    <w:rPr>
      <w:rFonts w:ascii="Calibri" w:hAnsi="Calibri" w:cs="Calibri"/>
    </w:rPr>
  </w:style>
  <w:style w:type="paragraph" w:styleId="List5">
    <w:name w:val="List 5"/>
    <w:basedOn w:val="Normal"/>
    <w:uiPriority w:val="99"/>
    <w:semiHidden/>
    <w:unhideWhenUsed/>
    <w:qFormat/>
    <w:rsid w:val="00b0466a"/>
    <w:pPr>
      <w:spacing w:lineRule="auto" w:line="240" w:before="0" w:after="0"/>
      <w:ind w:hanging="360" w:start="1800"/>
      <w:contextualSpacing/>
    </w:pPr>
    <w:rPr>
      <w:rFonts w:ascii="Calibri" w:hAnsi="Calibri" w:cs="Calibri"/>
    </w:rPr>
  </w:style>
  <w:style w:type="paragraph" w:styleId="ListContinue">
    <w:name w:val="List Continue"/>
    <w:basedOn w:val="Normal"/>
    <w:uiPriority w:val="99"/>
    <w:semiHidden/>
    <w:unhideWhenUsed/>
    <w:rsid w:val="00b0466a"/>
    <w:pPr>
      <w:spacing w:lineRule="auto" w:line="240" w:before="0" w:after="120"/>
      <w:ind w:start="360"/>
      <w:contextualSpacing/>
    </w:pPr>
    <w:rPr>
      <w:rFonts w:ascii="Calibri" w:hAnsi="Calibri" w:cs="Calibri"/>
    </w:rPr>
  </w:style>
  <w:style w:type="paragraph" w:styleId="ListContinue2">
    <w:name w:val="List Continue 2"/>
    <w:basedOn w:val="Normal"/>
    <w:uiPriority w:val="99"/>
    <w:semiHidden/>
    <w:unhideWhenUsed/>
    <w:rsid w:val="00b0466a"/>
    <w:pPr>
      <w:spacing w:lineRule="auto" w:line="240" w:before="0" w:after="120"/>
      <w:ind w:start="720"/>
      <w:contextualSpacing/>
    </w:pPr>
    <w:rPr>
      <w:rFonts w:ascii="Calibri" w:hAnsi="Calibri" w:cs="Calibri"/>
    </w:rPr>
  </w:style>
  <w:style w:type="paragraph" w:styleId="ListContinue3">
    <w:name w:val="List Continue 3"/>
    <w:basedOn w:val="Normal"/>
    <w:uiPriority w:val="99"/>
    <w:semiHidden/>
    <w:unhideWhenUsed/>
    <w:rsid w:val="00b0466a"/>
    <w:pPr>
      <w:spacing w:lineRule="auto" w:line="240" w:before="0" w:after="120"/>
      <w:ind w:start="1080"/>
      <w:contextualSpacing/>
    </w:pPr>
    <w:rPr>
      <w:rFonts w:ascii="Calibri" w:hAnsi="Calibri" w:cs="Calibri"/>
    </w:rPr>
  </w:style>
  <w:style w:type="paragraph" w:styleId="ListContinue4">
    <w:name w:val="List Continue 4"/>
    <w:basedOn w:val="Normal"/>
    <w:uiPriority w:val="99"/>
    <w:semiHidden/>
    <w:unhideWhenUsed/>
    <w:rsid w:val="00b0466a"/>
    <w:pPr>
      <w:spacing w:lineRule="auto" w:line="240" w:before="0" w:after="120"/>
      <w:ind w:start="1440"/>
      <w:contextualSpacing/>
    </w:pPr>
    <w:rPr>
      <w:rFonts w:ascii="Calibri" w:hAnsi="Calibri" w:cs="Calibri"/>
    </w:rPr>
  </w:style>
  <w:style w:type="paragraph" w:styleId="ListContinue5">
    <w:name w:val="List Continue 5"/>
    <w:basedOn w:val="Normal"/>
    <w:uiPriority w:val="99"/>
    <w:semiHidden/>
    <w:unhideWhenUsed/>
    <w:rsid w:val="00b0466a"/>
    <w:pPr>
      <w:spacing w:lineRule="auto" w:line="240" w:before="0" w:after="120"/>
      <w:ind w:start="1800"/>
      <w:contextualSpacing/>
    </w:pPr>
    <w:rPr>
      <w:rFonts w:ascii="Calibri" w:hAnsi="Calibri" w:cs="Calibri"/>
    </w:rPr>
  </w:style>
  <w:style w:type="paragraph" w:styleId="ListParagraph">
    <w:name w:val="List Paragraph"/>
    <w:basedOn w:val="Normal"/>
    <w:uiPriority w:val="34"/>
    <w:unhideWhenUsed/>
    <w:qFormat/>
    <w:rsid w:val="00b0466a"/>
    <w:pPr>
      <w:spacing w:lineRule="auto" w:line="240" w:before="0" w:after="0"/>
      <w:ind w:start="720"/>
      <w:contextualSpacing/>
    </w:pPr>
    <w:rPr>
      <w:rFonts w:ascii="Calibri" w:hAnsi="Calibri" w:cs="Calibri"/>
    </w:rPr>
  </w:style>
  <w:style w:type="paragraph" w:styleId="ListNumber">
    <w:name w:val="List Number"/>
    <w:basedOn w:val="Normal"/>
    <w:uiPriority w:val="99"/>
    <w:semiHidden/>
    <w:unhideWhenUsed/>
    <w:rsid w:val="00b0466a"/>
    <w:pPr>
      <w:numPr>
        <w:ilvl w:val="0"/>
        <w:numId w:val="6"/>
      </w:numPr>
      <w:spacing w:lineRule="auto" w:line="240" w:before="0" w:after="0"/>
      <w:contextualSpacing/>
    </w:pPr>
    <w:rPr>
      <w:rFonts w:ascii="Calibri" w:hAnsi="Calibri" w:cs="Calibri"/>
    </w:rPr>
  </w:style>
  <w:style w:type="paragraph" w:styleId="ListNumber2">
    <w:name w:val="List Number 2"/>
    <w:basedOn w:val="Normal"/>
    <w:uiPriority w:val="99"/>
    <w:semiHidden/>
    <w:unhideWhenUsed/>
    <w:rsid w:val="00b0466a"/>
    <w:pPr>
      <w:numPr>
        <w:ilvl w:val="0"/>
        <w:numId w:val="7"/>
      </w:numPr>
      <w:spacing w:lineRule="auto" w:line="240" w:before="0" w:after="0"/>
      <w:contextualSpacing/>
    </w:pPr>
    <w:rPr>
      <w:rFonts w:ascii="Calibri" w:hAnsi="Calibri" w:cs="Calibri"/>
    </w:rPr>
  </w:style>
  <w:style w:type="paragraph" w:styleId="ListNumber3">
    <w:name w:val="List Number 3"/>
    <w:basedOn w:val="Normal"/>
    <w:uiPriority w:val="99"/>
    <w:semiHidden/>
    <w:unhideWhenUsed/>
    <w:rsid w:val="00b0466a"/>
    <w:pPr>
      <w:numPr>
        <w:ilvl w:val="0"/>
        <w:numId w:val="8"/>
      </w:numPr>
      <w:spacing w:lineRule="auto" w:line="240" w:before="0" w:after="0"/>
      <w:contextualSpacing/>
    </w:pPr>
    <w:rPr>
      <w:rFonts w:ascii="Calibri" w:hAnsi="Calibri" w:cs="Calibri"/>
    </w:rPr>
  </w:style>
  <w:style w:type="paragraph" w:styleId="ListNumber4">
    <w:name w:val="List Number 4"/>
    <w:basedOn w:val="Normal"/>
    <w:uiPriority w:val="99"/>
    <w:semiHidden/>
    <w:unhideWhenUsed/>
    <w:rsid w:val="00b0466a"/>
    <w:pPr>
      <w:numPr>
        <w:ilvl w:val="0"/>
        <w:numId w:val="9"/>
      </w:numPr>
      <w:spacing w:lineRule="auto" w:line="240" w:before="0" w:after="0"/>
      <w:contextualSpacing/>
    </w:pPr>
    <w:rPr>
      <w:rFonts w:ascii="Calibri" w:hAnsi="Calibri" w:cs="Calibri"/>
    </w:rPr>
  </w:style>
  <w:style w:type="paragraph" w:styleId="ListNumber5">
    <w:name w:val="List Number 5"/>
    <w:basedOn w:val="Normal"/>
    <w:uiPriority w:val="99"/>
    <w:semiHidden/>
    <w:unhideWhenUsed/>
    <w:rsid w:val="00b0466a"/>
    <w:pPr>
      <w:numPr>
        <w:ilvl w:val="0"/>
        <w:numId w:val="10"/>
      </w:numPr>
      <w:spacing w:lineRule="auto" w:line="240" w:before="0" w:after="0"/>
      <w:contextualSpacing/>
    </w:pPr>
    <w:rPr>
      <w:rFonts w:ascii="Calibri" w:hAnsi="Calibri" w:cs="Calibri"/>
    </w:rPr>
  </w:style>
  <w:style w:type="paragraph" w:styleId="ListBullet">
    <w:name w:val="List Bullet"/>
    <w:basedOn w:val="Normal"/>
    <w:uiPriority w:val="99"/>
    <w:semiHidden/>
    <w:unhideWhenUsed/>
    <w:rsid w:val="00b0466a"/>
    <w:pPr>
      <w:numPr>
        <w:ilvl w:val="0"/>
        <w:numId w:val="1"/>
      </w:numPr>
      <w:spacing w:lineRule="auto" w:line="240" w:before="0" w:after="0"/>
      <w:contextualSpacing/>
    </w:pPr>
    <w:rPr>
      <w:rFonts w:ascii="Calibri" w:hAnsi="Calibri" w:cs="Calibri"/>
    </w:rPr>
  </w:style>
  <w:style w:type="paragraph" w:styleId="ListBullet2">
    <w:name w:val="List Bullet 2"/>
    <w:basedOn w:val="Normal"/>
    <w:uiPriority w:val="99"/>
    <w:semiHidden/>
    <w:unhideWhenUsed/>
    <w:rsid w:val="00b0466a"/>
    <w:pPr>
      <w:numPr>
        <w:ilvl w:val="0"/>
        <w:numId w:val="2"/>
      </w:numPr>
      <w:spacing w:lineRule="auto" w:line="240" w:before="0" w:after="0"/>
      <w:contextualSpacing/>
    </w:pPr>
    <w:rPr>
      <w:rFonts w:ascii="Calibri" w:hAnsi="Calibri" w:cs="Calibri"/>
    </w:rPr>
  </w:style>
  <w:style w:type="paragraph" w:styleId="ListBullet3">
    <w:name w:val="List Bullet 3"/>
    <w:basedOn w:val="Normal"/>
    <w:uiPriority w:val="99"/>
    <w:semiHidden/>
    <w:unhideWhenUsed/>
    <w:rsid w:val="00b0466a"/>
    <w:pPr>
      <w:numPr>
        <w:ilvl w:val="0"/>
        <w:numId w:val="3"/>
      </w:numPr>
      <w:spacing w:lineRule="auto" w:line="240" w:before="0" w:after="0"/>
      <w:contextualSpacing/>
    </w:pPr>
    <w:rPr>
      <w:rFonts w:ascii="Calibri" w:hAnsi="Calibri" w:cs="Calibri"/>
    </w:rPr>
  </w:style>
  <w:style w:type="paragraph" w:styleId="ListBullet4">
    <w:name w:val="List Bullet 4"/>
    <w:basedOn w:val="Normal"/>
    <w:uiPriority w:val="99"/>
    <w:semiHidden/>
    <w:unhideWhenUsed/>
    <w:rsid w:val="00b0466a"/>
    <w:pPr>
      <w:numPr>
        <w:ilvl w:val="0"/>
        <w:numId w:val="4"/>
      </w:numPr>
      <w:spacing w:lineRule="auto" w:line="240" w:before="0" w:after="0"/>
      <w:contextualSpacing/>
    </w:pPr>
    <w:rPr>
      <w:rFonts w:ascii="Calibri" w:hAnsi="Calibri" w:cs="Calibri"/>
    </w:rPr>
  </w:style>
  <w:style w:type="paragraph" w:styleId="ListBullet5">
    <w:name w:val="List Bullet 5"/>
    <w:basedOn w:val="Normal"/>
    <w:uiPriority w:val="99"/>
    <w:semiHidden/>
    <w:unhideWhenUsed/>
    <w:rsid w:val="00b0466a"/>
    <w:pPr>
      <w:numPr>
        <w:ilvl w:val="0"/>
        <w:numId w:val="5"/>
      </w:numPr>
      <w:spacing w:lineRule="auto" w:line="240" w:before="0" w:after="0"/>
      <w:contextualSpacing/>
    </w:pPr>
    <w:rPr>
      <w:rFonts w:ascii="Calibri" w:hAnsi="Calibri" w:cs="Calibri"/>
    </w:rPr>
  </w:style>
  <w:style w:type="paragraph" w:styleId="TableofFigures">
    <w:name w:val="table of figures"/>
    <w:basedOn w:val="Normal"/>
    <w:next w:val="Normal"/>
    <w:uiPriority w:val="99"/>
    <w:semiHidden/>
    <w:unhideWhenUsed/>
    <w:rsid w:val="00b0466a"/>
    <w:pPr>
      <w:spacing w:lineRule="auto" w:line="240" w:before="0" w:after="0"/>
    </w:pPr>
    <w:rPr>
      <w:rFonts w:ascii="Calibri" w:hAnsi="Calibri" w:cs="Calibri"/>
    </w:rPr>
  </w:style>
  <w:style w:type="paragraph" w:styleId="TableofAuthorities">
    <w:name w:val="table of authorities"/>
    <w:basedOn w:val="Normal"/>
    <w:next w:val="Normal"/>
    <w:uiPriority w:val="99"/>
    <w:semiHidden/>
    <w:unhideWhenUsed/>
    <w:rsid w:val="00b0466a"/>
    <w:pPr>
      <w:spacing w:lineRule="auto" w:line="240" w:before="0" w:after="0"/>
      <w:ind w:hanging="220" w:start="220"/>
    </w:pPr>
    <w:rPr>
      <w:rFonts w:ascii="Calibri" w:hAnsi="Calibri" w:cs="Calibri"/>
    </w:rPr>
  </w:style>
  <w:style w:type="paragraph" w:styleId="toaheading">
    <w:name w:val="toa heading"/>
    <w:basedOn w:val="Normal"/>
    <w:next w:val="Normal"/>
    <w:uiPriority w:val="99"/>
    <w:semiHidden/>
    <w:unhideWhenUsed/>
    <w:qFormat/>
    <w:rsid w:val="00b0466a"/>
    <w:pPr>
      <w:spacing w:lineRule="auto" w:line="240" w:before="120" w:after="0"/>
    </w:pPr>
    <w:rPr>
      <w:rFonts w:ascii="Calibri Light" w:hAnsi="Calibri Light" w:eastAsia="宋体" w:cs="Calibri Light" w:eastAsiaTheme="majorEastAsia"/>
      <w:b/>
      <w:bCs/>
      <w:sz w:val="24"/>
      <w:szCs w:val="24"/>
    </w:rPr>
  </w:style>
  <w:style w:type="paragraph" w:styleId="EnvelopeAddress">
    <w:name w:val="envelope address"/>
    <w:basedOn w:val="Normal"/>
    <w:uiPriority w:val="99"/>
    <w:semiHidden/>
    <w:unhideWhenUsed/>
    <w:rsid w:val="00b0466a"/>
    <w:pPr>
      <w:spacing w:lineRule="auto" w:line="240" w:before="0" w:after="0"/>
      <w:ind w:start="2880"/>
    </w:pPr>
    <w:rPr>
      <w:rFonts w:ascii="Calibri Light" w:hAnsi="Calibri Light" w:eastAsia="宋体" w:cs="Calibri Light" w:eastAsiaTheme="majorEastAsia"/>
      <w:sz w:val="24"/>
      <w:szCs w:val="24"/>
    </w:rPr>
  </w:style>
  <w:style w:type="paragraph" w:styleId="NoSpacing">
    <w:name w:val="No Spacing"/>
    <w:uiPriority w:val="1"/>
    <w:qFormat/>
    <w:rsid w:val="00b0466a"/>
    <w:pPr>
      <w:widowControl/>
      <w:bidi w:val="0"/>
      <w:spacing w:before="0" w:after="0"/>
      <w:jc w:val="start"/>
    </w:pPr>
    <w:rPr>
      <w:rFonts w:ascii="Calibri" w:hAnsi="Calibri" w:cs="Calibri" w:eastAsia="Calibri" w:asciiTheme="minorHAnsi" w:eastAsiaTheme="minorHAnsi" w:hAnsiTheme="minorHAnsi"/>
      <w:color w:val="auto"/>
      <w:kern w:val="0"/>
      <w:sz w:val="22"/>
      <w:szCs w:val="22"/>
      <w:lang w:val="da-DK" w:eastAsia="en-US" w:bidi="ar-SA"/>
    </w:rPr>
  </w:style>
  <w:style w:type="paragraph" w:styleId="Date">
    <w:name w:val="Date"/>
    <w:basedOn w:val="Normal"/>
    <w:next w:val="Normal"/>
    <w:link w:val="DatoTegn"/>
    <w:uiPriority w:val="99"/>
    <w:semiHidden/>
    <w:unhideWhenUsed/>
    <w:qFormat/>
    <w:rsid w:val="00b0466a"/>
    <w:pPr>
      <w:spacing w:lineRule="auto" w:line="240" w:before="0" w:after="0"/>
    </w:pPr>
    <w:rPr>
      <w:rFonts w:ascii="Calibri" w:hAnsi="Calibri" w:cs="Calibri"/>
    </w:rPr>
  </w:style>
  <w:style w:type="paragraph" w:styleId="NormalWeb">
    <w:name w:val="Normal (Web)"/>
    <w:basedOn w:val="Normal"/>
    <w:uiPriority w:val="99"/>
    <w:semiHidden/>
    <w:unhideWhenUsed/>
    <w:qFormat/>
    <w:rsid w:val="00b0466a"/>
    <w:pPr>
      <w:spacing w:lineRule="auto" w:line="240" w:before="0" w:after="0"/>
    </w:pPr>
    <w:rPr>
      <w:rFonts w:ascii="Times New Roman" w:hAnsi="Times New Roman" w:cs="Times New Roman"/>
      <w:sz w:val="24"/>
      <w:szCs w:val="24"/>
    </w:rPr>
  </w:style>
  <w:style w:type="paragraph" w:styleId="BodyText2">
    <w:name w:val="Body Text 2"/>
    <w:basedOn w:val="Normal"/>
    <w:link w:val="Brdtekst2Tegn"/>
    <w:uiPriority w:val="99"/>
    <w:semiHidden/>
    <w:unhideWhenUsed/>
    <w:qFormat/>
    <w:rsid w:val="00b0466a"/>
    <w:pPr>
      <w:spacing w:lineRule="auto" w:line="480" w:before="0" w:after="120"/>
    </w:pPr>
    <w:rPr>
      <w:rFonts w:ascii="Calibri" w:hAnsi="Calibri" w:cs="Calibri"/>
    </w:rPr>
  </w:style>
  <w:style w:type="paragraph" w:styleId="BodyTextIndent">
    <w:name w:val="Body Text Indent"/>
    <w:basedOn w:val="Normal"/>
    <w:link w:val="BrdtekstindrykningTegn"/>
    <w:uiPriority w:val="99"/>
    <w:semiHidden/>
    <w:unhideWhenUsed/>
    <w:rsid w:val="00b0466a"/>
    <w:pPr>
      <w:spacing w:lineRule="auto" w:line="240" w:before="0" w:after="120"/>
      <w:ind w:start="360"/>
    </w:pPr>
    <w:rPr>
      <w:rFonts w:ascii="Calibri" w:hAnsi="Calibri" w:cs="Calibri"/>
    </w:rPr>
  </w:style>
  <w:style w:type="paragraph" w:styleId="BodyTextIndent2">
    <w:name w:val="Body Text Indent 2"/>
    <w:basedOn w:val="Normal"/>
    <w:link w:val="Brdtekstindrykning2Tegn"/>
    <w:uiPriority w:val="99"/>
    <w:semiHidden/>
    <w:unhideWhenUsed/>
    <w:qFormat/>
    <w:rsid w:val="00b0466a"/>
    <w:pPr>
      <w:spacing w:lineRule="auto" w:line="480" w:before="0" w:after="120"/>
      <w:ind w:start="360"/>
    </w:pPr>
    <w:rPr>
      <w:rFonts w:ascii="Calibri" w:hAnsi="Calibri" w:cs="Calibri"/>
    </w:rPr>
  </w:style>
  <w:style w:type="paragraph" w:styleId="BodyTextFirstIndent">
    <w:name w:val="Body Text First Indent"/>
    <w:basedOn w:val="BodyText"/>
    <w:link w:val="Brdtekst-frstelinjeindrykning1Tegn"/>
    <w:uiPriority w:val="99"/>
    <w:semiHidden/>
    <w:unhideWhenUsed/>
    <w:rsid w:val="00b0466a"/>
    <w:pPr>
      <w:spacing w:before="0" w:after="0"/>
      <w:ind w:firstLine="360"/>
    </w:pPr>
    <w:rPr/>
  </w:style>
  <w:style w:type="paragraph" w:styleId="BodyTextFirstIndent2">
    <w:name w:val="Body Text First Indent 2"/>
    <w:basedOn w:val="BodyTextIndent"/>
    <w:link w:val="Brdtekst-frstelinjeindrykning2Tegn"/>
    <w:uiPriority w:val="99"/>
    <w:semiHidden/>
    <w:unhideWhenUsed/>
    <w:qFormat/>
    <w:rsid w:val="00b0466a"/>
    <w:pPr>
      <w:spacing w:before="0" w:after="0"/>
      <w:ind w:firstLine="360"/>
    </w:pPr>
    <w:rPr/>
  </w:style>
  <w:style w:type="paragraph" w:styleId="NormalIndent">
    <w:name w:val="Normal Indent"/>
    <w:basedOn w:val="Normal"/>
    <w:uiPriority w:val="99"/>
    <w:semiHidden/>
    <w:unhideWhenUsed/>
    <w:qFormat/>
    <w:rsid w:val="00b0466a"/>
    <w:pPr>
      <w:spacing w:lineRule="auto" w:line="240" w:before="0" w:after="0"/>
      <w:ind w:start="720"/>
    </w:pPr>
    <w:rPr>
      <w:rFonts w:ascii="Calibri" w:hAnsi="Calibri" w:cs="Calibri"/>
    </w:rPr>
  </w:style>
  <w:style w:type="paragraph" w:styleId="NoteHeading">
    <w:name w:val="Note Heading"/>
    <w:basedOn w:val="Normal"/>
    <w:next w:val="Normal"/>
    <w:link w:val="NoteoverskriftTegn"/>
    <w:uiPriority w:val="99"/>
    <w:semiHidden/>
    <w:unhideWhenUsed/>
    <w:qFormat/>
    <w:rsid w:val="00b0466a"/>
    <w:pPr>
      <w:spacing w:lineRule="auto" w:line="240" w:before="0" w:after="0"/>
    </w:pPr>
    <w:rPr>
      <w:rFonts w:ascii="Calibri" w:hAnsi="Calibri" w:cs="Calibri"/>
    </w:rPr>
  </w:style>
  <w:style w:type="paragraph" w:styleId="E-mailSignature">
    <w:name w:val="E-mail Signature"/>
    <w:basedOn w:val="Normal"/>
    <w:link w:val="MailsignaturTegn"/>
    <w:uiPriority w:val="99"/>
    <w:semiHidden/>
    <w:unhideWhenUsed/>
    <w:qFormat/>
    <w:rsid w:val="00b0466a"/>
    <w:pPr>
      <w:spacing w:lineRule="auto" w:line="240" w:before="0" w:after="0"/>
    </w:pPr>
    <w:rPr>
      <w:rFonts w:ascii="Calibri" w:hAnsi="Calibri" w:cs="Calibri"/>
    </w:rPr>
  </w:style>
  <w:style w:type="paragraph" w:styleId="Salutation">
    <w:name w:val="Salutation"/>
    <w:basedOn w:val="Normal"/>
    <w:next w:val="Normal"/>
    <w:link w:val="StarthilsenTegn"/>
    <w:uiPriority w:val="99"/>
    <w:semiHidden/>
    <w:unhideWhenUsed/>
    <w:rsid w:val="00b0466a"/>
    <w:pPr>
      <w:spacing w:lineRule="auto" w:line="240" w:before="0" w:after="0"/>
    </w:pPr>
    <w:rPr>
      <w:rFonts w:ascii="Calibri" w:hAnsi="Calibri" w:cs="Calibri"/>
    </w:rPr>
  </w:style>
  <w:style w:type="paragraph" w:styleId="Signature">
    <w:name w:val="Signature"/>
    <w:basedOn w:val="Normal"/>
    <w:link w:val="UnderskriftTegn"/>
    <w:uiPriority w:val="99"/>
    <w:semiHidden/>
    <w:unhideWhenUsed/>
    <w:rsid w:val="00b0466a"/>
    <w:pPr>
      <w:spacing w:lineRule="auto" w:line="240" w:before="0" w:after="0"/>
      <w:ind w:start="4320"/>
    </w:pPr>
    <w:rPr>
      <w:rFonts w:ascii="Calibri" w:hAnsi="Calibri" w:cs="Calibri"/>
    </w:rPr>
  </w:style>
  <w:style w:type="paragraph" w:styleId="Index1">
    <w:name w:val="index 1"/>
    <w:basedOn w:val="Normal"/>
    <w:next w:val="Normal"/>
    <w:autoRedefine/>
    <w:uiPriority w:val="99"/>
    <w:semiHidden/>
    <w:unhideWhenUsed/>
    <w:rsid w:val="00b0466a"/>
    <w:pPr>
      <w:spacing w:lineRule="auto" w:line="240" w:before="0" w:after="0"/>
      <w:ind w:hanging="220" w:start="220"/>
    </w:pPr>
    <w:rPr>
      <w:rFonts w:ascii="Calibri" w:hAnsi="Calibri" w:cs="Calibri"/>
    </w:rPr>
  </w:style>
  <w:style w:type="paragraph" w:styleId="Index2">
    <w:name w:val="index 2"/>
    <w:basedOn w:val="Normal"/>
    <w:next w:val="Normal"/>
    <w:autoRedefine/>
    <w:uiPriority w:val="99"/>
    <w:semiHidden/>
    <w:unhideWhenUsed/>
    <w:rsid w:val="00b0466a"/>
    <w:pPr>
      <w:spacing w:lineRule="auto" w:line="240" w:before="0" w:after="0"/>
      <w:ind w:hanging="220" w:start="440"/>
    </w:pPr>
    <w:rPr>
      <w:rFonts w:ascii="Calibri" w:hAnsi="Calibri" w:cs="Calibri"/>
    </w:rPr>
  </w:style>
  <w:style w:type="paragraph" w:styleId="Index3">
    <w:name w:val="index 3"/>
    <w:basedOn w:val="Normal"/>
    <w:next w:val="Normal"/>
    <w:autoRedefine/>
    <w:uiPriority w:val="99"/>
    <w:semiHidden/>
    <w:unhideWhenUsed/>
    <w:rsid w:val="00b0466a"/>
    <w:pPr>
      <w:spacing w:lineRule="auto" w:line="240" w:before="0" w:after="0"/>
      <w:ind w:hanging="220" w:start="660"/>
    </w:pPr>
    <w:rPr>
      <w:rFonts w:ascii="Calibri" w:hAnsi="Calibri" w:cs="Calibri"/>
    </w:rPr>
  </w:style>
  <w:style w:type="paragraph" w:styleId="Index4">
    <w:name w:val="index 4"/>
    <w:basedOn w:val="Normal"/>
    <w:next w:val="Normal"/>
    <w:autoRedefine/>
    <w:uiPriority w:val="99"/>
    <w:semiHidden/>
    <w:unhideWhenUsed/>
    <w:qFormat/>
    <w:rsid w:val="00b0466a"/>
    <w:pPr>
      <w:spacing w:lineRule="auto" w:line="240" w:before="0" w:after="0"/>
      <w:ind w:hanging="220" w:start="880"/>
    </w:pPr>
    <w:rPr>
      <w:rFonts w:ascii="Calibri" w:hAnsi="Calibri" w:cs="Calibri"/>
    </w:rPr>
  </w:style>
  <w:style w:type="paragraph" w:styleId="Index5">
    <w:name w:val="index 5"/>
    <w:basedOn w:val="Normal"/>
    <w:next w:val="Normal"/>
    <w:autoRedefine/>
    <w:uiPriority w:val="99"/>
    <w:semiHidden/>
    <w:unhideWhenUsed/>
    <w:qFormat/>
    <w:rsid w:val="00b0466a"/>
    <w:pPr>
      <w:spacing w:lineRule="auto" w:line="240" w:before="0" w:after="0"/>
      <w:ind w:hanging="220" w:start="1100"/>
    </w:pPr>
    <w:rPr>
      <w:rFonts w:ascii="Calibri" w:hAnsi="Calibri" w:cs="Calibri"/>
    </w:rPr>
  </w:style>
  <w:style w:type="paragraph" w:styleId="Index6">
    <w:name w:val="index 6"/>
    <w:basedOn w:val="Normal"/>
    <w:next w:val="Normal"/>
    <w:autoRedefine/>
    <w:uiPriority w:val="99"/>
    <w:semiHidden/>
    <w:unhideWhenUsed/>
    <w:qFormat/>
    <w:rsid w:val="00b0466a"/>
    <w:pPr>
      <w:spacing w:lineRule="auto" w:line="240" w:before="0" w:after="0"/>
      <w:ind w:hanging="220" w:start="1320"/>
    </w:pPr>
    <w:rPr>
      <w:rFonts w:ascii="Calibri" w:hAnsi="Calibri" w:cs="Calibri"/>
    </w:rPr>
  </w:style>
  <w:style w:type="paragraph" w:styleId="Index7">
    <w:name w:val="index 7"/>
    <w:basedOn w:val="Normal"/>
    <w:next w:val="Normal"/>
    <w:autoRedefine/>
    <w:uiPriority w:val="99"/>
    <w:semiHidden/>
    <w:unhideWhenUsed/>
    <w:qFormat/>
    <w:rsid w:val="00b0466a"/>
    <w:pPr>
      <w:spacing w:lineRule="auto" w:line="240" w:before="0" w:after="0"/>
      <w:ind w:hanging="220" w:start="1540"/>
    </w:pPr>
    <w:rPr>
      <w:rFonts w:ascii="Calibri" w:hAnsi="Calibri" w:cs="Calibri"/>
    </w:rPr>
  </w:style>
  <w:style w:type="paragraph" w:styleId="Index8">
    <w:name w:val="index 8"/>
    <w:basedOn w:val="Normal"/>
    <w:next w:val="Normal"/>
    <w:autoRedefine/>
    <w:uiPriority w:val="99"/>
    <w:semiHidden/>
    <w:unhideWhenUsed/>
    <w:qFormat/>
    <w:rsid w:val="00b0466a"/>
    <w:pPr>
      <w:spacing w:lineRule="auto" w:line="240" w:before="0" w:after="0"/>
      <w:ind w:hanging="220" w:start="1760"/>
    </w:pPr>
    <w:rPr>
      <w:rFonts w:ascii="Calibri" w:hAnsi="Calibri" w:cs="Calibri"/>
    </w:rPr>
  </w:style>
  <w:style w:type="paragraph" w:styleId="Index9">
    <w:name w:val="index 9"/>
    <w:basedOn w:val="Normal"/>
    <w:next w:val="Normal"/>
    <w:autoRedefine/>
    <w:uiPriority w:val="99"/>
    <w:semiHidden/>
    <w:unhideWhenUsed/>
    <w:qFormat/>
    <w:rsid w:val="00b0466a"/>
    <w:pPr>
      <w:spacing w:lineRule="auto" w:line="240" w:before="0" w:after="0"/>
      <w:ind w:hanging="220" w:start="1980"/>
    </w:pPr>
    <w:rPr>
      <w:rFonts w:ascii="Calibri" w:hAnsi="Calibri" w:cs="Calibri"/>
    </w:rPr>
  </w:style>
  <w:style w:type="paragraph" w:styleId="Closing">
    <w:name w:val="Closing"/>
    <w:basedOn w:val="Normal"/>
    <w:link w:val="SluthilsenTegn"/>
    <w:uiPriority w:val="99"/>
    <w:semiHidden/>
    <w:unhideWhenUsed/>
    <w:rsid w:val="00b0466a"/>
    <w:pPr>
      <w:spacing w:lineRule="auto" w:line="240" w:before="0" w:after="0"/>
      <w:ind w:start="4320"/>
    </w:pPr>
    <w:rPr>
      <w:rFonts w:ascii="Calibri" w:hAnsi="Calibri" w:cs="Calibri"/>
    </w:rPr>
  </w:style>
  <w:style w:type="paragraph" w:styleId="Standard" w:customStyle="1">
    <w:name w:val="Standard"/>
    <w:uiPriority w:val="99"/>
    <w:qFormat/>
    <w:rsid w:val="00f1571c"/>
    <w:pPr>
      <w:widowControl/>
      <w:suppressAutoHyphens w:val="true"/>
      <w:bidi w:val="0"/>
      <w:spacing w:before="0" w:after="0"/>
      <w:jc w:val="start"/>
      <w:textAlignment w:val="baseline"/>
    </w:pPr>
    <w:rPr>
      <w:rFonts w:ascii="Liberation Serif" w:hAnsi="Liberation Serif" w:eastAsia="SimSun" w:cs="Mangal"/>
      <w:color w:val="auto"/>
      <w:kern w:val="2"/>
      <w:sz w:val="24"/>
      <w:szCs w:val="24"/>
      <w:lang w:eastAsia="zh-CN" w:bidi="hi-IN" w:val="da-DK"/>
    </w:rPr>
  </w:style>
  <w:style w:type="paragraph" w:styleId="Textbody" w:customStyle="1">
    <w:name w:val="Text body"/>
    <w:basedOn w:val="Standard"/>
    <w:uiPriority w:val="99"/>
    <w:qFormat/>
    <w:rsid w:val="00f1571c"/>
    <w:pPr>
      <w:spacing w:lineRule="auto" w:line="288" w:before="0" w:after="1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2">
    <w:name w:val="Outline List 2"/>
    <w:uiPriority w:val="99"/>
    <w:semiHidden/>
    <w:unhideWhenUsed/>
    <w:qFormat/>
    <w:rsid w:val="00b0466a"/>
  </w:style>
  <w:style w:type="numbering" w:styleId="OutlineList1">
    <w:name w:val="Outline List 1"/>
    <w:uiPriority w:val="99"/>
    <w:semiHidden/>
    <w:unhideWhenUsed/>
    <w:qFormat/>
    <w:rsid w:val="00b0466a"/>
  </w:style>
  <w:style w:type="numbering" w:styleId="OutlineList3">
    <w:name w:val="Outline List 3"/>
    <w:uiPriority w:val="99"/>
    <w:semiHidden/>
    <w:unhideWhenUsed/>
    <w:qFormat/>
    <w:rsid w:val="00b0466a"/>
  </w:style>
  <w:style w:type="table" w:default="1" w:styleId="Tabel-Normal">
    <w:name w:val="Normal Table"/>
    <w:uiPriority w:val="99"/>
    <w:semiHidden/>
    <w:unhideWhenUsed/>
    <w:tblPr>
      <w:tblCellMar>
        <w:top w:w="0" w:type="dxa"/>
        <w:left w:w="108" w:type="dxa"/>
        <w:bottom w:w="0" w:type="dxa"/>
        <w:right w:w="108" w:type="dxa"/>
      </w:tblCellMar>
    </w:tblPr>
  </w:style>
  <w:style w:type="table" w:styleId="Tabel-Professionel">
    <w:name w:val="Table Professional"/>
    <w:basedOn w:val="Tabel-Normal"/>
    <w:uiPriority w:val="99"/>
    <w:semiHidden/>
    <w:unhideWhenUsed/>
    <w:rsid w:val="00b0466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Mediumliste1">
    <w:name w:val="Medium List 1"/>
    <w:basedOn w:val="Tabel-Normal"/>
    <w:uiPriority w:val="65"/>
    <w:semiHidden/>
    <w:unhideWhenUsed/>
    <w:rsid w:val="00b0466a"/>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rsid w:val="00b0466a"/>
    <w:rPr>
      <w:color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e1-fremhvningsfarve2">
    <w:name w:val="Medium List 1 Accent 2"/>
    <w:basedOn w:val="Tabel-Normal"/>
    <w:uiPriority w:val="65"/>
    <w:semiHidden/>
    <w:unhideWhenUsed/>
    <w:rsid w:val="00b0466a"/>
    <w:rPr>
      <w:color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e1-fremhvningsfarve3">
    <w:name w:val="Medium List 1 Accent 3"/>
    <w:basedOn w:val="Tabel-Normal"/>
    <w:uiPriority w:val="65"/>
    <w:semiHidden/>
    <w:unhideWhenUsed/>
    <w:rsid w:val="00b0466a"/>
    <w:rPr>
      <w:color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e1-fremhvningsfarve4">
    <w:name w:val="Medium List 1 Accent 4"/>
    <w:basedOn w:val="Tabel-Normal"/>
    <w:uiPriority w:val="65"/>
    <w:semiHidden/>
    <w:unhideWhenUsed/>
    <w:rsid w:val="00b0466a"/>
    <w:rPr>
      <w:color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e1-fremhvningsfarve5">
    <w:name w:val="Medium List 1 Accent 5"/>
    <w:basedOn w:val="Tabel-Normal"/>
    <w:uiPriority w:val="65"/>
    <w:semiHidden/>
    <w:unhideWhenUsed/>
    <w:rsid w:val="00b0466a"/>
    <w:rPr>
      <w:color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e1-fremhvningsfarve6">
    <w:name w:val="Medium List 1 Accent 6"/>
    <w:basedOn w:val="Tabel-Normal"/>
    <w:uiPriority w:val="65"/>
    <w:semiHidden/>
    <w:unhideWhenUsed/>
    <w:rsid w:val="00b0466a"/>
    <w:rPr>
      <w:color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e2">
    <w:name w:val="Medium List 2"/>
    <w:basedOn w:val="Tabel-Normal"/>
    <w:uiPriority w:val="66"/>
    <w:semiHidden/>
    <w:unhideWhenUsed/>
    <w:rsid w:val="00b0466a"/>
    <w:rPr>
      <w:rFonts w:eastAsiaTheme="majorEastAsia"/>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unhideWhenUsed/>
    <w:rsid w:val="00b0466a"/>
    <w:rPr>
      <w:rFonts w:eastAsiaTheme="majorEastAsia"/>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unhideWhenUsed/>
    <w:rsid w:val="00b0466a"/>
    <w:rPr>
      <w:rFonts w:eastAsiaTheme="majorEastAsia"/>
      <w:color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unhideWhenUsed/>
    <w:rsid w:val="00b0466a"/>
    <w:rPr>
      <w:rFonts w:eastAsiaTheme="majorEastAsia"/>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unhideWhenUsed/>
    <w:rsid w:val="00b0466a"/>
    <w:rPr>
      <w:rFonts w:eastAsiaTheme="majorEastAsia"/>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unhideWhenUsed/>
    <w:rsid w:val="00b0466a"/>
    <w:rPr>
      <w:rFonts w:eastAsiaTheme="majorEastAsia"/>
      <w:color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unhideWhenUsed/>
    <w:rsid w:val="00b0466a"/>
    <w:rPr>
      <w:rFonts w:eastAsiaTheme="majorEastAsia"/>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semiHidden/>
    <w:unhideWhenUsed/>
    <w:rsid w:val="00b0466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b0466a"/>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unhideWhenUsed/>
    <w:rsid w:val="00b0466a"/>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unhideWhenUsed/>
    <w:rsid w:val="00b0466a"/>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unhideWhenUsed/>
    <w:rsid w:val="00b0466a"/>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unhideWhenUsed/>
    <w:rsid w:val="00b0466a"/>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unhideWhenUsed/>
    <w:rsid w:val="00b0466a"/>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semiHidden/>
    <w:unhideWhenUsed/>
    <w:rsid w:val="00b046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kygge2-farve1">
    <w:name w:val="Medium Shading 2 Accent 1"/>
    <w:basedOn w:val="Tabel-Normal"/>
    <w:uiPriority w:val="64"/>
    <w:rsid w:val="00b046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5B9BD5" w:themeFill="accent1"/>
      </w:tcPr>
    </w:tblStylePr>
    <w:tblStylePr w:type="lastCol">
      <w:rPr>
        <w:b/>
        <w:bCs/>
        <w:color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kygge2-fremhvningsfarve2">
    <w:name w:val="Medium Shading 2 Accent 2"/>
    <w:basedOn w:val="Tabel-Normal"/>
    <w:uiPriority w:val="64"/>
    <w:semiHidden/>
    <w:unhideWhenUsed/>
    <w:rsid w:val="00b046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ED7D31" w:themeFill="accent2"/>
      </w:tcPr>
    </w:tblStylePr>
    <w:tblStylePr w:type="lastCol">
      <w:rPr>
        <w:b/>
        <w:bCs/>
        <w:color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kygge2-fremhvningsfarve3">
    <w:name w:val="Medium Shading 2 Accent 3"/>
    <w:basedOn w:val="Tabel-Normal"/>
    <w:uiPriority w:val="64"/>
    <w:semiHidden/>
    <w:unhideWhenUsed/>
    <w:rsid w:val="00b046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A5A5A5" w:themeFill="accent3"/>
      </w:tcPr>
    </w:tblStylePr>
    <w:tblStylePr w:type="lastCol">
      <w:rPr>
        <w:b/>
        <w:bCs/>
        <w:color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kygge2-fremhvningsfarve4">
    <w:name w:val="Medium Shading 2 Accent 4"/>
    <w:basedOn w:val="Tabel-Normal"/>
    <w:uiPriority w:val="64"/>
    <w:semiHidden/>
    <w:unhideWhenUsed/>
    <w:rsid w:val="00b046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C000" w:themeFill="accent4"/>
      </w:tcPr>
    </w:tblStylePr>
    <w:tblStylePr w:type="lastCol">
      <w:rPr>
        <w:b/>
        <w:bCs/>
        <w:color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kygge2-fremhvningsfarve5">
    <w:name w:val="Medium Shading 2 Accent 5"/>
    <w:basedOn w:val="Tabel-Normal"/>
    <w:uiPriority w:val="64"/>
    <w:semiHidden/>
    <w:unhideWhenUsed/>
    <w:rsid w:val="00b046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4472C4" w:themeFill="accent5"/>
      </w:tcPr>
    </w:tblStylePr>
    <w:tblStylePr w:type="lastCol">
      <w:rPr>
        <w:b/>
        <w:bCs/>
        <w:color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kygge2-fremhvningsfarve6">
    <w:name w:val="Medium Shading 2 Accent 6"/>
    <w:basedOn w:val="Tabel-Normal"/>
    <w:uiPriority w:val="64"/>
    <w:semiHidden/>
    <w:unhideWhenUsed/>
    <w:rsid w:val="00b0466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70AD47" w:themeFill="accent6"/>
      </w:tcPr>
    </w:tblStylePr>
    <w:tblStylePr w:type="lastCol">
      <w:rPr>
        <w:b/>
        <w:bCs/>
        <w:color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gitter1">
    <w:name w:val="Medium Grid 1"/>
    <w:basedOn w:val="Tabel-Normal"/>
    <w:uiPriority w:val="67"/>
    <w:semiHidden/>
    <w:unhideWhenUsed/>
    <w:rsid w:val="00b0466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semiHidden/>
    <w:unhideWhenUsed/>
    <w:rsid w:val="00b0466a"/>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itter1-fremhvningsfarve2">
    <w:name w:val="Medium Grid 1 Accent 2"/>
    <w:basedOn w:val="Tabel-Normal"/>
    <w:uiPriority w:val="67"/>
    <w:semiHidden/>
    <w:unhideWhenUsed/>
    <w:rsid w:val="00b0466a"/>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itter1-fremhvningsfarve3">
    <w:name w:val="Medium Grid 1 Accent 3"/>
    <w:basedOn w:val="Tabel-Normal"/>
    <w:uiPriority w:val="67"/>
    <w:semiHidden/>
    <w:unhideWhenUsed/>
    <w:rsid w:val="00b0466a"/>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itter1-fremhvningsfarve4">
    <w:name w:val="Medium Grid 1 Accent 4"/>
    <w:basedOn w:val="Tabel-Normal"/>
    <w:uiPriority w:val="67"/>
    <w:semiHidden/>
    <w:unhideWhenUsed/>
    <w:rsid w:val="00b0466a"/>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itter1-fremhvningsfarve5">
    <w:name w:val="Medium Grid 1 Accent 5"/>
    <w:basedOn w:val="Tabel-Normal"/>
    <w:uiPriority w:val="67"/>
    <w:semiHidden/>
    <w:unhideWhenUsed/>
    <w:rsid w:val="00b0466a"/>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itter1-fremhvningsfarve6">
    <w:name w:val="Medium Grid 1 Accent 6"/>
    <w:basedOn w:val="Tabel-Normal"/>
    <w:uiPriority w:val="67"/>
    <w:semiHidden/>
    <w:unhideWhenUsed/>
    <w:rsid w:val="00b0466a"/>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itter2">
    <w:name w:val="Medium Grid 2"/>
    <w:basedOn w:val="Tabel-Normal"/>
    <w:uiPriority w:val="68"/>
    <w:semiHidden/>
    <w:unhideWhenUsed/>
    <w:rsid w:val="00b0466a"/>
    <w:rPr>
      <w:rFonts w:eastAsiaTheme="majorEastAsia"/>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semiHidden/>
    <w:unhideWhenUsed/>
    <w:rsid w:val="00b0466a"/>
    <w:rPr>
      <w:rFonts w:eastAsiaTheme="majorEastAsia"/>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themeColor="text1"/>
      </w:rPr>
      <w:tblPr/>
      <w:tcPr>
        <w:shd w:val="clear" w:color="auto" w:fill="EEF5FB"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semiHidden/>
    <w:unhideWhenUsed/>
    <w:rsid w:val="00b0466a"/>
    <w:rPr>
      <w:rFonts w:eastAsiaTheme="majorEastAsia"/>
      <w:color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themeColor="text1"/>
      </w:rPr>
      <w:tblPr/>
      <w:tcPr>
        <w:shd w:val="clear" w:color="auto" w:fill="FDF2EA"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semiHidden/>
    <w:unhideWhenUsed/>
    <w:rsid w:val="00b0466a"/>
    <w:rPr>
      <w:rFonts w:eastAsiaTheme="majorEastAsia"/>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themeColor="text1"/>
      </w:rPr>
      <w:tblPr/>
      <w:tcPr>
        <w:shd w:val="clear" w:color="auto" w:fill="F6F6F6"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semiHidden/>
    <w:unhideWhenUsed/>
    <w:rsid w:val="00b0466a"/>
    <w:rPr>
      <w:rFonts w:eastAsiaTheme="majorEastAsia"/>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themeColor="text1"/>
      </w:rPr>
      <w:tblPr/>
      <w:tcPr>
        <w:shd w:val="clear" w:color="auto" w:fill="FFF8E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semiHidden/>
    <w:unhideWhenUsed/>
    <w:rsid w:val="00b0466a"/>
    <w:rPr>
      <w:rFonts w:eastAsiaTheme="majorEastAsia"/>
      <w:color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themeColor="text1"/>
      </w:rPr>
      <w:tblPr/>
      <w:tcPr>
        <w:shd w:val="clear" w:color="auto" w:fill="ECF1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semiHidden/>
    <w:unhideWhenUsed/>
    <w:rsid w:val="00b0466a"/>
    <w:rPr>
      <w:rFonts w:eastAsiaTheme="majorEastAsia"/>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themeColor="text1"/>
      </w:rPr>
      <w:tblPr/>
      <w:tcPr>
        <w:shd w:val="clear" w:color="auto" w:fill="F0F7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semiHidden/>
    <w:unhideWhenUsed/>
    <w:rsid w:val="00b046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itter3-fremhvningsfarve1">
    <w:name w:val="Medium Grid 3 Accent 1"/>
    <w:basedOn w:val="Tabel-Normal"/>
    <w:uiPriority w:val="69"/>
    <w:semiHidden/>
    <w:unhideWhenUsed/>
    <w:rsid w:val="00b046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itter3-fremhvningsfarve2">
    <w:name w:val="Medium Grid 3 Accent 2"/>
    <w:basedOn w:val="Tabel-Normal"/>
    <w:uiPriority w:val="69"/>
    <w:semiHidden/>
    <w:unhideWhenUsed/>
    <w:rsid w:val="00b046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itter3-fremhvningsfarve3">
    <w:name w:val="Medium Grid 3 Accent 3"/>
    <w:basedOn w:val="Tabel-Normal"/>
    <w:uiPriority w:val="69"/>
    <w:semiHidden/>
    <w:unhideWhenUsed/>
    <w:rsid w:val="00b046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itter3-fremhvningsfarve4">
    <w:name w:val="Medium Grid 3 Accent 4"/>
    <w:basedOn w:val="Tabel-Normal"/>
    <w:uiPriority w:val="69"/>
    <w:semiHidden/>
    <w:unhideWhenUsed/>
    <w:rsid w:val="00b046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itter3-fremhvningsfarve5">
    <w:name w:val="Medium Grid 3 Accent 5"/>
    <w:basedOn w:val="Tabel-Normal"/>
    <w:uiPriority w:val="69"/>
    <w:semiHidden/>
    <w:unhideWhenUsed/>
    <w:rsid w:val="00b046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itter3-fremhvningsfarve6">
    <w:name w:val="Medium Grid 3 Accent 6"/>
    <w:basedOn w:val="Tabel-Normal"/>
    <w:uiPriority w:val="69"/>
    <w:semiHidden/>
    <w:unhideWhenUsed/>
    <w:rsid w:val="00b0466a"/>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Tabel-Elegant">
    <w:name w:val="Table Elegant"/>
    <w:basedOn w:val="Tabel-Normal"/>
    <w:uiPriority w:val="99"/>
    <w:semiHidden/>
    <w:unhideWhenUsed/>
    <w:rsid w:val="00b0466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el-Liste1">
    <w:name w:val="Table List 1"/>
    <w:basedOn w:val="Tabel-Normal"/>
    <w:uiPriority w:val="99"/>
    <w:semiHidden/>
    <w:unhideWhenUsed/>
    <w:rsid w:val="00b0466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solid" w:color="C0C0C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ste2">
    <w:name w:val="Table List 2"/>
    <w:basedOn w:val="Tabel-Normal"/>
    <w:uiPriority w:val="99"/>
    <w:semiHidden/>
    <w:unhideWhenUsed/>
    <w:rsid w:val="00b0466a"/>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FF0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ste3">
    <w:name w:val="Table List 3"/>
    <w:basedOn w:val="Tabel-Normal"/>
    <w:uiPriority w:val="99"/>
    <w:semiHidden/>
    <w:unhideWhenUsed/>
    <w:rsid w:val="00b0466a"/>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el-Liste4">
    <w:name w:val="Table List 4"/>
    <w:basedOn w:val="Tabel-Normal"/>
    <w:uiPriority w:val="99"/>
    <w:semiHidden/>
    <w:unhideWhenUsed/>
    <w:rsid w:val="00b0466a"/>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el-Liste5">
    <w:name w:val="Table List 5"/>
    <w:basedOn w:val="Tabel-Normal"/>
    <w:uiPriority w:val="99"/>
    <w:semiHidden/>
    <w:unhideWhenUsed/>
    <w:rsid w:val="00b0466a"/>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ste6">
    <w:name w:val="Table List 6"/>
    <w:basedOn w:val="Tabel-Normal"/>
    <w:uiPriority w:val="99"/>
    <w:semiHidden/>
    <w:unhideWhenUsed/>
    <w:rsid w:val="00b0466a"/>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ste7">
    <w:name w:val="Table List 7"/>
    <w:basedOn w:val="Tabel-Normal"/>
    <w:uiPriority w:val="99"/>
    <w:semiHidden/>
    <w:unhideWhenUsed/>
    <w:rsid w:val="00b0466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ste8">
    <w:name w:val="Table List 8"/>
    <w:basedOn w:val="Tabel-Normal"/>
    <w:uiPriority w:val="99"/>
    <w:semiHidden/>
    <w:unhideWhenUsed/>
    <w:rsid w:val="00b0466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el-Klassisk1">
    <w:name w:val="Table Classic 1"/>
    <w:basedOn w:val="Tabel-Normal"/>
    <w:uiPriority w:val="99"/>
    <w:semiHidden/>
    <w:unhideWhenUsed/>
    <w:rsid w:val="00b0466a"/>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lassisk2">
    <w:name w:val="Table Classic 2"/>
    <w:basedOn w:val="Tabel-Normal"/>
    <w:uiPriority w:val="99"/>
    <w:semiHidden/>
    <w:unhideWhenUsed/>
    <w:rsid w:val="00b0466a"/>
    <w:tblPr>
      <w:tblBorders>
        <w:top w:val="single" w:color="000000" w:sz="12" w:space="0"/>
        <w:bottom w:val="single" w:color="000000" w:sz="12" w:space="0"/>
      </w:tblBorders>
    </w:tblPr>
    <w:tcPr>
      <w:shd w:val="clear" w:color="auto" w:fill="auto"/>
    </w:tcPr>
    <w:tblStylePr w:type="firstRow">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tblPr/>
      <w:tcPr>
        <w:tcBorders>
          <w:tl2br w:val="none" w:color="auto" w:sz="0" w:space="0"/>
          <w:tr2bl w:val="none" w:color="auto" w:sz="0" w:space="0"/>
        </w:tcBorders>
      </w:tcPr>
    </w:tblStylePr>
  </w:style>
  <w:style w:type="table" w:styleId="Tabel-Klassisk3">
    <w:name w:val="Table Classic 3"/>
    <w:basedOn w:val="Tabel-Normal"/>
    <w:uiPriority w:val="99"/>
    <w:semiHidden/>
    <w:unhideWhenUsed/>
    <w:rsid w:val="00b0466a"/>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rPr/>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el-Klassisk4">
    <w:name w:val="Table Classic 4"/>
    <w:basedOn w:val="Tabel-Normal"/>
    <w:uiPriority w:val="99"/>
    <w:semiHidden/>
    <w:unhideWhenUsed/>
    <w:rsid w:val="00b0466a"/>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tblPr/>
      <w:tcPr>
        <w:tcBorders>
          <w:tl2br w:val="none" w:color="auto" w:sz="0" w:space="0"/>
          <w:tr2bl w:val="none" w:color="auto" w:sz="0" w:space="0"/>
        </w:tcBorders>
      </w:tcPr>
    </w:tblStylePr>
  </w:style>
  <w:style w:type="table" w:styleId="Farvetliste">
    <w:name w:val="Colorful List"/>
    <w:basedOn w:val="Tabel-Normal"/>
    <w:uiPriority w:val="72"/>
    <w:semiHidden/>
    <w:unhideWhenUsed/>
    <w:rsid w:val="00b0466a"/>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D25F12"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semiHidden/>
    <w:unhideWhenUsed/>
    <w:rsid w:val="00b0466a"/>
    <w:rPr>
      <w:color w:themeColor="text1"/>
    </w:rPr>
    <w:tblPr>
      <w:tblStyleRowBandSize w:val="1"/>
      <w:tblStyleColBandSize w:val="1"/>
    </w:tblPr>
    <w:tcPr>
      <w:shd w:val="clear" w:color="auto" w:fill="EEF5FB" w:themeFill="accent1" w:themeFillTint="19"/>
    </w:tcPr>
    <w:tblStylePr w:type="firstRow">
      <w:rPr>
        <w:b/>
        <w:bCs/>
        <w:color w:themeColor="background1"/>
      </w:rPr>
      <w:tblPr/>
      <w:tcPr>
        <w:tcBorders>
          <w:bottom w:val="single" w:color="FFFFFF" w:themeColor="background1" w:sz="12" w:space="0"/>
        </w:tcBorders>
        <w:shd w:val="clear" w:color="auto" w:fill="D25F12"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vetliste-fremhvningsfarve2">
    <w:name w:val="Colorful List Accent 2"/>
    <w:basedOn w:val="Tabel-Normal"/>
    <w:uiPriority w:val="72"/>
    <w:semiHidden/>
    <w:unhideWhenUsed/>
    <w:rsid w:val="00b0466a"/>
    <w:rPr>
      <w:color w:themeColor="text1"/>
    </w:rPr>
    <w:tblPr>
      <w:tblStyleRowBandSize w:val="1"/>
      <w:tblStyleColBandSize w:val="1"/>
    </w:tblPr>
    <w:tcPr>
      <w:shd w:val="clear" w:color="auto" w:fill="FDF2EA" w:themeFill="accent2" w:themeFillTint="19"/>
    </w:tcPr>
    <w:tblStylePr w:type="firstRow">
      <w:rPr>
        <w:b/>
        <w:bCs/>
        <w:color w:themeColor="background1"/>
      </w:rPr>
      <w:tblPr/>
      <w:tcPr>
        <w:tcBorders>
          <w:bottom w:val="single" w:color="FFFFFF" w:themeColor="background1" w:sz="12" w:space="0"/>
        </w:tcBorders>
        <w:shd w:val="clear" w:color="auto" w:fill="D25F12"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vetliste-fremhvningsfarve3">
    <w:name w:val="Colorful List Accent 3"/>
    <w:basedOn w:val="Tabel-Normal"/>
    <w:uiPriority w:val="72"/>
    <w:semiHidden/>
    <w:unhideWhenUsed/>
    <w:rsid w:val="00b0466a"/>
    <w:rPr>
      <w:color w:themeColor="text1"/>
    </w:rPr>
    <w:tblPr>
      <w:tblStyleRowBandSize w:val="1"/>
      <w:tblStyleColBandSize w:val="1"/>
    </w:tblPr>
    <w:tcPr>
      <w:shd w:val="clear" w:color="auto" w:fill="F6F6F6" w:themeFill="accent3" w:themeFillTint="19"/>
    </w:tcPr>
    <w:tblStylePr w:type="firstRow">
      <w:rPr>
        <w:b/>
        <w:bCs/>
        <w:color w:themeColor="background1"/>
      </w:rPr>
      <w:tblPr/>
      <w:tcPr>
        <w:tcBorders>
          <w:bottom w:val="single" w:color="FFFFFF" w:themeColor="background1" w:sz="12" w:space="0"/>
        </w:tcBorders>
        <w:shd w:val="clear" w:color="auto" w:fill="CC9900"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vetliste-fremhvningsfarve4">
    <w:name w:val="Colorful List Accent 4"/>
    <w:basedOn w:val="Tabel-Normal"/>
    <w:uiPriority w:val="72"/>
    <w:semiHidden/>
    <w:unhideWhenUsed/>
    <w:rsid w:val="00b0466a"/>
    <w:rPr>
      <w:color w:themeColor="text1"/>
    </w:rPr>
    <w:tblPr>
      <w:tblStyleRowBandSize w:val="1"/>
      <w:tblStyleColBandSize w:val="1"/>
    </w:tblPr>
    <w:tcPr>
      <w:shd w:val="clear" w:color="auto" w:fill="FFF8E6" w:themeFill="accent4" w:themeFillTint="19"/>
    </w:tcPr>
    <w:tblStylePr w:type="firstRow">
      <w:rPr>
        <w:b/>
        <w:bCs/>
        <w:color w:themeColor="background1"/>
      </w:rPr>
      <w:tblPr/>
      <w:tcPr>
        <w:tcBorders>
          <w:bottom w:val="single" w:color="FFFFFF" w:themeColor="background1" w:sz="12" w:space="0"/>
        </w:tcBorders>
        <w:shd w:val="clear" w:color="auto" w:fill="848484"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vetliste-fremhvningsfarve5">
    <w:name w:val="Colorful List Accent 5"/>
    <w:basedOn w:val="Tabel-Normal"/>
    <w:uiPriority w:val="72"/>
    <w:semiHidden/>
    <w:unhideWhenUsed/>
    <w:rsid w:val="00b0466a"/>
    <w:rPr>
      <w:color w:themeColor="text1"/>
    </w:rPr>
    <w:tblPr>
      <w:tblStyleRowBandSize w:val="1"/>
      <w:tblStyleColBandSize w:val="1"/>
    </w:tblPr>
    <w:tcPr>
      <w:shd w:val="clear" w:color="auto" w:fill="ECF1F9" w:themeFill="accent5" w:themeFillTint="19"/>
    </w:tcPr>
    <w:tblStylePr w:type="firstRow">
      <w:rPr>
        <w:b/>
        <w:bCs/>
        <w:color w:themeColor="background1"/>
      </w:rPr>
      <w:tblPr/>
      <w:tcPr>
        <w:tcBorders>
          <w:bottom w:val="single" w:color="FFFFFF" w:themeColor="background1" w:sz="12" w:space="0"/>
        </w:tcBorders>
        <w:shd w:val="clear" w:color="auto" w:fill="598A38"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vetliste-fremhvningsfarve6">
    <w:name w:val="Colorful List Accent 6"/>
    <w:basedOn w:val="Tabel-Normal"/>
    <w:uiPriority w:val="72"/>
    <w:rsid w:val="00b0466a"/>
    <w:rPr>
      <w:color w:themeColor="text1"/>
    </w:rPr>
    <w:tblPr>
      <w:tblStyleRowBandSize w:val="1"/>
      <w:tblStyleColBandSize w:val="1"/>
    </w:tblPr>
    <w:tcPr>
      <w:shd w:val="clear" w:color="auto" w:fill="F0F7EC" w:themeFill="accent6" w:themeFillTint="19"/>
    </w:tcPr>
    <w:tblStylePr w:type="firstRow">
      <w:rPr>
        <w:b/>
        <w:bCs/>
        <w:color w:themeColor="background1"/>
      </w:rPr>
      <w:tblPr/>
      <w:tcPr>
        <w:tcBorders>
          <w:bottom w:val="single" w:color="FFFFFF" w:themeColor="background1" w:sz="12" w:space="0"/>
        </w:tcBorders>
        <w:shd w:val="clear" w:color="auto" w:fill="3259A0"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Farvet1">
    <w:name w:val="Table Colorful 1"/>
    <w:basedOn w:val="Tabel-Normal"/>
    <w:uiPriority w:val="99"/>
    <w:semiHidden/>
    <w:unhideWhenUsed/>
    <w:rsid w:val="00b0466a"/>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el-Farvet2">
    <w:name w:val="Table Colorful 2"/>
    <w:basedOn w:val="Tabel-Normal"/>
    <w:uiPriority w:val="99"/>
    <w:semiHidden/>
    <w:unhideWhenUsed/>
    <w:rsid w:val="00b0466a"/>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el-Farvet3">
    <w:name w:val="Table Colorful 3"/>
    <w:basedOn w:val="Tabel-Normal"/>
    <w:uiPriority w:val="99"/>
    <w:semiHidden/>
    <w:unhideWhenUsed/>
    <w:rsid w:val="00b0466a"/>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Farvetskygge">
    <w:name w:val="Colorful Shading"/>
    <w:basedOn w:val="Tabel-Normal"/>
    <w:uiPriority w:val="71"/>
    <w:semiHidden/>
    <w:unhideWhenUsed/>
    <w:rsid w:val="00b0466a"/>
    <w:rPr>
      <w:color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Farvetskygge-fremhvningsfarve1">
    <w:name w:val="Colorful Shading Accent 1"/>
    <w:basedOn w:val="Tabel-Normal"/>
    <w:uiPriority w:val="71"/>
    <w:semiHidden/>
    <w:unhideWhenUsed/>
    <w:rsid w:val="00b0466a"/>
    <w:rPr>
      <w:color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55D91" w:themeFill="accent1" w:themeFillShade="99"/>
      </w:tcPr>
    </w:tblStylePr>
    <w:tblStylePr w:type="firstCol">
      <w:rPr>
        <w:color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themeColor="text1"/>
      </w:rPr>
      <w:tblPr/>
    </w:tblStylePr>
    <w:tblStylePr w:type="nwCell">
      <w:rPr>
        <w:color w:themeColor="text1"/>
      </w:rPr>
      <w:tblPr/>
    </w:tblStylePr>
  </w:style>
  <w:style w:type="table" w:styleId="Farvetskygge-fremhvningsfarve2">
    <w:name w:val="Colorful Shading Accent 2"/>
    <w:basedOn w:val="Tabel-Normal"/>
    <w:uiPriority w:val="71"/>
    <w:semiHidden/>
    <w:unhideWhenUsed/>
    <w:rsid w:val="00b0466a"/>
    <w:rPr>
      <w:color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D470D" w:themeFill="accent2" w:themeFillShade="99"/>
      </w:tcPr>
    </w:tblStylePr>
    <w:tblStylePr w:type="firstCol">
      <w:rPr>
        <w:color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themeColor="text1"/>
      </w:rPr>
      <w:tblPr/>
    </w:tblStylePr>
    <w:tblStylePr w:type="nwCell">
      <w:rPr>
        <w:color w:themeColor="text1"/>
      </w:rPr>
      <w:tblPr/>
    </w:tblStylePr>
  </w:style>
  <w:style w:type="table" w:styleId="Farvetskygge-fremhvningsfarve3">
    <w:name w:val="Colorful Shading Accent 3"/>
    <w:basedOn w:val="Tabel-Normal"/>
    <w:uiPriority w:val="71"/>
    <w:semiHidden/>
    <w:unhideWhenUsed/>
    <w:rsid w:val="00b0466a"/>
    <w:rPr>
      <w:color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36363" w:themeFill="accent3" w:themeFillShade="99"/>
      </w:tcPr>
    </w:tblStylePr>
    <w:tblStylePr w:type="firstCol">
      <w:rPr>
        <w:color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vetskygge-fremhvningsfarve4">
    <w:name w:val="Colorful Shading Accent 4"/>
    <w:basedOn w:val="Tabel-Normal"/>
    <w:uiPriority w:val="71"/>
    <w:semiHidden/>
    <w:unhideWhenUsed/>
    <w:rsid w:val="00b0466a"/>
    <w:rPr>
      <w:color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7300" w:themeFill="accent4" w:themeFillShade="99"/>
      </w:tcPr>
    </w:tblStylePr>
    <w:tblStylePr w:type="firstCol">
      <w:rPr>
        <w:color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themeColor="text1"/>
      </w:rPr>
      <w:tblPr/>
    </w:tblStylePr>
    <w:tblStylePr w:type="nwCell">
      <w:rPr>
        <w:color w:themeColor="text1"/>
      </w:rPr>
      <w:tblPr/>
    </w:tblStylePr>
  </w:style>
  <w:style w:type="table" w:styleId="Farvetskygge-fremhvningsfarve5">
    <w:name w:val="Colorful Shading Accent 5"/>
    <w:basedOn w:val="Tabel-Normal"/>
    <w:uiPriority w:val="71"/>
    <w:semiHidden/>
    <w:unhideWhenUsed/>
    <w:rsid w:val="00b0466a"/>
    <w:rPr>
      <w:color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64378" w:themeFill="accent5" w:themeFillShade="99"/>
      </w:tcPr>
    </w:tblStylePr>
    <w:tblStylePr w:type="firstCol">
      <w:rPr>
        <w:color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themeColor="text1"/>
      </w:rPr>
      <w:tblPr/>
    </w:tblStylePr>
    <w:tblStylePr w:type="nwCell">
      <w:rPr>
        <w:color w:themeColor="text1"/>
      </w:rPr>
      <w:tblPr/>
    </w:tblStylePr>
  </w:style>
  <w:style w:type="table" w:styleId="Farvetskygge-fremhvningsfarve6">
    <w:name w:val="Colorful Shading Accent 6"/>
    <w:basedOn w:val="Tabel-Normal"/>
    <w:uiPriority w:val="71"/>
    <w:rsid w:val="00b0466a"/>
    <w:rPr>
      <w:color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3672A" w:themeFill="accent6" w:themeFillShade="99"/>
      </w:tcPr>
    </w:tblStylePr>
    <w:tblStylePr w:type="firstCol">
      <w:rPr>
        <w:color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themeColor="text1"/>
      </w:rPr>
      <w:tblPr/>
    </w:tblStylePr>
    <w:tblStylePr w:type="nwCell">
      <w:rPr>
        <w:color w:themeColor="text1"/>
      </w:rPr>
      <w:tblPr/>
    </w:tblStylePr>
  </w:style>
  <w:style w:type="table" w:styleId="Farvetgitter">
    <w:name w:val="Colorful Grid"/>
    <w:basedOn w:val="Tabel-Normal"/>
    <w:uiPriority w:val="73"/>
    <w:semiHidden/>
    <w:unhideWhenUsed/>
    <w:rsid w:val="00b0466a"/>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semiHidden/>
    <w:unhideWhenUsed/>
    <w:rsid w:val="00b0466a"/>
    <w:rPr>
      <w:color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themeColor="text1"/>
      </w:rPr>
      <w:tblPr/>
      <w:tcPr>
        <w:shd w:val="clear" w:color="auto" w:fill="BDD6EE" w:themeFill="accent1" w:themeFillTint="66"/>
      </w:tcPr>
    </w:tblStylePr>
    <w:tblStylePr w:type="firstCol">
      <w:rPr>
        <w:color w:themeColor="background1"/>
      </w:rPr>
      <w:tblPr/>
      <w:tcPr>
        <w:shd w:val="clear" w:color="auto" w:fill="2E74B5" w:themeFill="accent1" w:themeFillShade="bf"/>
      </w:tcPr>
    </w:tblStylePr>
    <w:tblStylePr w:type="lastCol">
      <w:rPr>
        <w:color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vetgitter-fremhvningsfarve2">
    <w:name w:val="Colorful Grid Accent 2"/>
    <w:basedOn w:val="Tabel-Normal"/>
    <w:uiPriority w:val="73"/>
    <w:semiHidden/>
    <w:unhideWhenUsed/>
    <w:rsid w:val="00b0466a"/>
    <w:rPr>
      <w:color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themeColor="text1"/>
      </w:rPr>
      <w:tblPr/>
      <w:tcPr>
        <w:shd w:val="clear" w:color="auto" w:fill="F7CAAC" w:themeFill="accent2" w:themeFillTint="66"/>
      </w:tcPr>
    </w:tblStylePr>
    <w:tblStylePr w:type="firstCol">
      <w:rPr>
        <w:color w:themeColor="background1"/>
      </w:rPr>
      <w:tblPr/>
      <w:tcPr>
        <w:shd w:val="clear" w:color="auto" w:fill="C45911" w:themeFill="accent2" w:themeFillShade="bf"/>
      </w:tcPr>
    </w:tblStylePr>
    <w:tblStylePr w:type="lastCol">
      <w:rPr>
        <w:color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vetgitter-fremhvningsfarve3">
    <w:name w:val="Colorful Grid Accent 3"/>
    <w:basedOn w:val="Tabel-Normal"/>
    <w:uiPriority w:val="73"/>
    <w:semiHidden/>
    <w:unhideWhenUsed/>
    <w:rsid w:val="00b0466a"/>
    <w:rPr>
      <w:color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themeColor="text1"/>
      </w:rPr>
      <w:tblPr/>
      <w:tcPr>
        <w:shd w:val="clear" w:color="auto" w:fill="DBDBDB" w:themeFill="accent3" w:themeFillTint="66"/>
      </w:tcPr>
    </w:tblStylePr>
    <w:tblStylePr w:type="firstCol">
      <w:rPr>
        <w:color w:themeColor="background1"/>
      </w:rPr>
      <w:tblPr/>
      <w:tcPr>
        <w:shd w:val="clear" w:color="auto" w:fill="7B7B7B" w:themeFill="accent3" w:themeFillShade="bf"/>
      </w:tcPr>
    </w:tblStylePr>
    <w:tblStylePr w:type="lastCol">
      <w:rPr>
        <w:color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vetgitter-fremhvningsfarve4">
    <w:name w:val="Colorful Grid Accent 4"/>
    <w:basedOn w:val="Tabel-Normal"/>
    <w:uiPriority w:val="73"/>
    <w:semiHidden/>
    <w:unhideWhenUsed/>
    <w:rsid w:val="00b0466a"/>
    <w:rPr>
      <w:color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themeColor="text1"/>
      </w:rPr>
      <w:tblPr/>
      <w:tcPr>
        <w:shd w:val="clear" w:color="auto" w:fill="FFE599" w:themeFill="accent4" w:themeFillTint="66"/>
      </w:tcPr>
    </w:tblStylePr>
    <w:tblStylePr w:type="firstCol">
      <w:rPr>
        <w:color w:themeColor="background1"/>
      </w:rPr>
      <w:tblPr/>
      <w:tcPr>
        <w:shd w:val="clear" w:color="auto" w:fill="BF8F00" w:themeFill="accent4" w:themeFillShade="bf"/>
      </w:tcPr>
    </w:tblStylePr>
    <w:tblStylePr w:type="lastCol">
      <w:rPr>
        <w:color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vetgitter-fremhvningsfarve5">
    <w:name w:val="Colorful Grid Accent 5"/>
    <w:basedOn w:val="Tabel-Normal"/>
    <w:uiPriority w:val="73"/>
    <w:semiHidden/>
    <w:unhideWhenUsed/>
    <w:rsid w:val="00b0466a"/>
    <w:rPr>
      <w:color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themeColor="text1"/>
      </w:rPr>
      <w:tblPr/>
      <w:tcPr>
        <w:shd w:val="clear" w:color="auto" w:fill="B4C6E7" w:themeFill="accent5" w:themeFillTint="66"/>
      </w:tcPr>
    </w:tblStylePr>
    <w:tblStylePr w:type="firstCol">
      <w:rPr>
        <w:color w:themeColor="background1"/>
      </w:rPr>
      <w:tblPr/>
      <w:tcPr>
        <w:shd w:val="clear" w:color="auto" w:fill="2F5496" w:themeFill="accent5" w:themeFillShade="bf"/>
      </w:tcPr>
    </w:tblStylePr>
    <w:tblStylePr w:type="lastCol">
      <w:rPr>
        <w:color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vetgitter-fremhvningsfarve6">
    <w:name w:val="Colorful Grid Accent 6"/>
    <w:basedOn w:val="Tabel-Normal"/>
    <w:uiPriority w:val="73"/>
    <w:rsid w:val="00b0466a"/>
    <w:rPr>
      <w:color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themeColor="text1"/>
      </w:rPr>
      <w:tblPr/>
      <w:tcPr>
        <w:shd w:val="clear" w:color="auto" w:fill="C5E0B3" w:themeFill="accent6" w:themeFillTint="66"/>
      </w:tcPr>
    </w:tblStylePr>
    <w:tblStylePr w:type="firstCol">
      <w:rPr>
        <w:color w:themeColor="background1"/>
      </w:rPr>
      <w:tblPr/>
      <w:tcPr>
        <w:shd w:val="clear" w:color="auto" w:fill="538135" w:themeFill="accent6" w:themeFillShade="bf"/>
      </w:tcPr>
    </w:tblStylePr>
    <w:tblStylePr w:type="lastCol">
      <w:rPr>
        <w:color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lmindeligtabel1">
    <w:name w:val="Plain Table 1"/>
    <w:basedOn w:val="Tabel-Normal"/>
    <w:uiPriority w:val="41"/>
    <w:rsid w:val="00b0466a"/>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2">
    <w:name w:val="Plain Table 2"/>
    <w:basedOn w:val="Tabel-Normal"/>
    <w:uiPriority w:val="42"/>
    <w:rsid w:val="00b0466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Almindeligtabel3">
    <w:name w:val="Plain Table 3"/>
    <w:basedOn w:val="Tabel-Normal"/>
    <w:uiPriority w:val="43"/>
    <w:rsid w:val="00b0466a"/>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lmindeligtabel4">
    <w:name w:val="Plain Table 4"/>
    <w:basedOn w:val="Tabel-Normal"/>
    <w:uiPriority w:val="44"/>
    <w:rsid w:val="00b0466a"/>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lmindeligtabel5">
    <w:name w:val="Plain Table 5"/>
    <w:basedOn w:val="Tabel-Normal"/>
    <w:uiPriority w:val="45"/>
    <w:rsid w:val="00b0466a"/>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Moderne">
    <w:name w:val="Table Contemporary"/>
    <w:basedOn w:val="Tabel-Normal"/>
    <w:uiPriority w:val="99"/>
    <w:semiHidden/>
    <w:unhideWhenUsed/>
    <w:rsid w:val="00b0466a"/>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rPr/>
      <w:tblPr/>
      <w:tcPr>
        <w:tcBorders>
          <w:tl2br w:val="none" w:color="auto" w:sz="0" w:space="0"/>
          <w:tr2bl w:val="none" w:color="auto" w:sz="0" w:space="0"/>
        </w:tcBorders>
        <w:shd w:val="pct5" w:color="000000" w:fill="FFFFFF"/>
      </w:tcPr>
    </w:tblStylePr>
    <w:tblStylePr w:type="band2Horz">
      <w:rPr/>
      <w:tblPr/>
      <w:tcPr>
        <w:tcBorders>
          <w:tl2br w:val="none" w:color="auto" w:sz="0" w:space="0"/>
          <w:tr2bl w:val="none" w:color="auto" w:sz="0" w:space="0"/>
        </w:tcBorders>
        <w:shd w:val="pct20" w:color="000000" w:fill="FFFFFF"/>
      </w:tcPr>
    </w:tblStylePr>
  </w:style>
  <w:style w:type="table" w:styleId="Lysliste">
    <w:name w:val="Light List"/>
    <w:basedOn w:val="Tabel-Normal"/>
    <w:uiPriority w:val="61"/>
    <w:semiHidden/>
    <w:unhideWhenUsed/>
    <w:rsid w:val="00b0466a"/>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ysliste-farve1">
    <w:name w:val="Light List Accent 1"/>
    <w:basedOn w:val="Tabel-Normal"/>
    <w:uiPriority w:val="61"/>
    <w:semiHidden/>
    <w:unhideWhenUsed/>
    <w:rsid w:val="00b0466a"/>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ysliste-fremhvningsfarve2">
    <w:name w:val="Light List Accent 2"/>
    <w:basedOn w:val="Tabel-Normal"/>
    <w:uiPriority w:val="61"/>
    <w:semiHidden/>
    <w:unhideWhenUsed/>
    <w:rsid w:val="00b0466a"/>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ysliste-fremhvningsfarve3">
    <w:name w:val="Light List Accent 3"/>
    <w:basedOn w:val="Tabel-Normal"/>
    <w:uiPriority w:val="61"/>
    <w:semiHidden/>
    <w:unhideWhenUsed/>
    <w:rsid w:val="00b0466a"/>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ysliste-fremhvningsfarve4">
    <w:name w:val="Light List Accent 4"/>
    <w:basedOn w:val="Tabel-Normal"/>
    <w:uiPriority w:val="61"/>
    <w:semiHidden/>
    <w:unhideWhenUsed/>
    <w:rsid w:val="00b0466a"/>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ysliste-fremhvningsfarve5">
    <w:name w:val="Light List Accent 5"/>
    <w:basedOn w:val="Tabel-Normal"/>
    <w:uiPriority w:val="61"/>
    <w:semiHidden/>
    <w:unhideWhenUsed/>
    <w:rsid w:val="00b0466a"/>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ysliste-fremhvningsfarve6">
    <w:name w:val="Light List Accent 6"/>
    <w:basedOn w:val="Tabel-Normal"/>
    <w:uiPriority w:val="61"/>
    <w:semiHidden/>
    <w:unhideWhenUsed/>
    <w:rsid w:val="00b0466a"/>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ysskygge">
    <w:name w:val="Light Shading"/>
    <w:basedOn w:val="Tabel-Normal"/>
    <w:uiPriority w:val="60"/>
    <w:semiHidden/>
    <w:unhideWhenUsed/>
    <w:rsid w:val="00b0466a"/>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semiHidden/>
    <w:unhideWhenUsed/>
    <w:rsid w:val="00b0466a"/>
    <w:rPr>
      <w:color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ysskygge-fremhvningsfarve2">
    <w:name w:val="Light Shading Accent 2"/>
    <w:basedOn w:val="Tabel-Normal"/>
    <w:uiPriority w:val="60"/>
    <w:semiHidden/>
    <w:unhideWhenUsed/>
    <w:rsid w:val="00b0466a"/>
    <w:rPr>
      <w:color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ysskygge-fremhvningsfarve3">
    <w:name w:val="Light Shading Accent 3"/>
    <w:basedOn w:val="Tabel-Normal"/>
    <w:uiPriority w:val="60"/>
    <w:semiHidden/>
    <w:unhideWhenUsed/>
    <w:rsid w:val="00b0466a"/>
    <w:rPr>
      <w:color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ysskygge-fremhvningsfarve4">
    <w:name w:val="Light Shading Accent 4"/>
    <w:basedOn w:val="Tabel-Normal"/>
    <w:uiPriority w:val="60"/>
    <w:semiHidden/>
    <w:unhideWhenUsed/>
    <w:rsid w:val="00b0466a"/>
    <w:rPr>
      <w:color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ysskygge-fremhvningsfarve5">
    <w:name w:val="Light Shading Accent 5"/>
    <w:basedOn w:val="Tabel-Normal"/>
    <w:uiPriority w:val="60"/>
    <w:semiHidden/>
    <w:unhideWhenUsed/>
    <w:rsid w:val="00b0466a"/>
    <w:rPr>
      <w:color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ysskygge-fremhvningsfarve6">
    <w:name w:val="Light Shading Accent 6"/>
    <w:basedOn w:val="Tabel-Normal"/>
    <w:uiPriority w:val="60"/>
    <w:semiHidden/>
    <w:unhideWhenUsed/>
    <w:rsid w:val="00b0466a"/>
    <w:rPr>
      <w:color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ystgitter">
    <w:name w:val="Light Grid"/>
    <w:basedOn w:val="Tabel-Normal"/>
    <w:uiPriority w:val="62"/>
    <w:semiHidden/>
    <w:unhideWhenUsed/>
    <w:rsid w:val="00b0466a"/>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ystgitter-farve1">
    <w:name w:val="Light Grid Accent 1"/>
    <w:basedOn w:val="Tabel-Normal"/>
    <w:uiPriority w:val="62"/>
    <w:rsid w:val="00b0466a"/>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ystgitter-fremhvningsfarve2">
    <w:name w:val="Light Grid Accent 2"/>
    <w:basedOn w:val="Tabel-Normal"/>
    <w:uiPriority w:val="62"/>
    <w:semiHidden/>
    <w:unhideWhenUsed/>
    <w:rsid w:val="00b0466a"/>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ystgitter-fremhvningsfarve3">
    <w:name w:val="Light Grid Accent 3"/>
    <w:basedOn w:val="Tabel-Normal"/>
    <w:uiPriority w:val="62"/>
    <w:semiHidden/>
    <w:unhideWhenUsed/>
    <w:rsid w:val="00b0466a"/>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ystgitter-fremhvningsfarve4">
    <w:name w:val="Light Grid Accent 4"/>
    <w:basedOn w:val="Tabel-Normal"/>
    <w:uiPriority w:val="62"/>
    <w:semiHidden/>
    <w:unhideWhenUsed/>
    <w:rsid w:val="00b0466a"/>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ystgitter-fremhvningsfarve5">
    <w:name w:val="Light Grid Accent 5"/>
    <w:basedOn w:val="Tabel-Normal"/>
    <w:uiPriority w:val="62"/>
    <w:semiHidden/>
    <w:unhideWhenUsed/>
    <w:rsid w:val="00b0466a"/>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ystgitter-fremhvningsfarve6">
    <w:name w:val="Light Grid Accent 6"/>
    <w:basedOn w:val="Tabel-Normal"/>
    <w:uiPriority w:val="62"/>
    <w:semiHidden/>
    <w:unhideWhenUsed/>
    <w:rsid w:val="00b0466a"/>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Mrkliste">
    <w:name w:val="Dark List"/>
    <w:basedOn w:val="Tabel-Normal"/>
    <w:uiPriority w:val="70"/>
    <w:semiHidden/>
    <w:unhideWhenUsed/>
    <w:rsid w:val="00b0466a"/>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semiHidden/>
    <w:unhideWhenUsed/>
    <w:rsid w:val="00b0466a"/>
    <w:rPr>
      <w:color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Mrkliste-fremhvningsfarve2">
    <w:name w:val="Dark List Accent 2"/>
    <w:basedOn w:val="Tabel-Normal"/>
    <w:uiPriority w:val="70"/>
    <w:semiHidden/>
    <w:unhideWhenUsed/>
    <w:rsid w:val="00b0466a"/>
    <w:rPr>
      <w:color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Mrkliste-fremhvningsfarve3">
    <w:name w:val="Dark List Accent 3"/>
    <w:basedOn w:val="Tabel-Normal"/>
    <w:uiPriority w:val="70"/>
    <w:semiHidden/>
    <w:unhideWhenUsed/>
    <w:rsid w:val="00b0466a"/>
    <w:rPr>
      <w:color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e-fremhvningsfarve4">
    <w:name w:val="Dark List Accent 4"/>
    <w:basedOn w:val="Tabel-Normal"/>
    <w:uiPriority w:val="70"/>
    <w:semiHidden/>
    <w:unhideWhenUsed/>
    <w:rsid w:val="00b0466a"/>
    <w:rPr>
      <w:color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e-fremhvningsfarve5">
    <w:name w:val="Dark List Accent 5"/>
    <w:basedOn w:val="Tabel-Normal"/>
    <w:uiPriority w:val="70"/>
    <w:semiHidden/>
    <w:unhideWhenUsed/>
    <w:rsid w:val="00b0466a"/>
    <w:rPr>
      <w:color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Mrkliste-fremhvningsfarve6">
    <w:name w:val="Dark List Accent 6"/>
    <w:basedOn w:val="Tabel-Normal"/>
    <w:uiPriority w:val="70"/>
    <w:rsid w:val="00b0466a"/>
    <w:rPr>
      <w:color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el1-lys">
    <w:name w:val="List Table 1 Light"/>
    <w:basedOn w:val="Tabel-Normal"/>
    <w:uiPriority w:val="46"/>
    <w:rsid w:val="00b0466a"/>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1-lys-farve1">
    <w:name w:val="List Table 1 Light Accent 1"/>
    <w:basedOn w:val="Tabel-Normal"/>
    <w:uiPriority w:val="46"/>
    <w:rsid w:val="00b0466a"/>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el1-lys-farve2">
    <w:name w:val="List Table 1 Light Accent 2"/>
    <w:basedOn w:val="Tabel-Normal"/>
    <w:uiPriority w:val="46"/>
    <w:rsid w:val="00b0466a"/>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el1-lys-farve3">
    <w:name w:val="List Table 1 Light Accent 3"/>
    <w:basedOn w:val="Tabel-Normal"/>
    <w:uiPriority w:val="46"/>
    <w:rsid w:val="00b0466a"/>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1-lys-farve4">
    <w:name w:val="List Table 1 Light Accent 4"/>
    <w:basedOn w:val="Tabel-Normal"/>
    <w:uiPriority w:val="46"/>
    <w:rsid w:val="00b0466a"/>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el1-lys-farve5">
    <w:name w:val="List Table 1 Light Accent 5"/>
    <w:basedOn w:val="Tabel-Normal"/>
    <w:uiPriority w:val="46"/>
    <w:rsid w:val="00b0466a"/>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el1-lys-farve6">
    <w:name w:val="List Table 1 Light Accent 6"/>
    <w:basedOn w:val="Tabel-Normal"/>
    <w:uiPriority w:val="46"/>
    <w:rsid w:val="00b0466a"/>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el2">
    <w:name w:val="List Table 2"/>
    <w:basedOn w:val="Tabel-Normal"/>
    <w:uiPriority w:val="47"/>
    <w:rsid w:val="00b0466a"/>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2-farve1">
    <w:name w:val="List Table 2 Accent 1"/>
    <w:basedOn w:val="Tabel-Normal"/>
    <w:uiPriority w:val="47"/>
    <w:rsid w:val="00b0466a"/>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el2-farve2">
    <w:name w:val="List Table 2 Accent 2"/>
    <w:basedOn w:val="Tabel-Normal"/>
    <w:uiPriority w:val="47"/>
    <w:rsid w:val="00b0466a"/>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el2-farve3">
    <w:name w:val="List Table 2 Accent 3"/>
    <w:basedOn w:val="Tabel-Normal"/>
    <w:uiPriority w:val="47"/>
    <w:rsid w:val="00b0466a"/>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2-farve4">
    <w:name w:val="List Table 2 Accent 4"/>
    <w:basedOn w:val="Tabel-Normal"/>
    <w:uiPriority w:val="47"/>
    <w:rsid w:val="00b0466a"/>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el2-farve5">
    <w:name w:val="List Table 2 Accent 5"/>
    <w:basedOn w:val="Tabel-Normal"/>
    <w:uiPriority w:val="47"/>
    <w:rsid w:val="00b0466a"/>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el2-farve6">
    <w:name w:val="List Table 2 Accent 6"/>
    <w:basedOn w:val="Tabel-Normal"/>
    <w:uiPriority w:val="47"/>
    <w:rsid w:val="00b0466a"/>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el3">
    <w:name w:val="List Table 3"/>
    <w:basedOn w:val="Tabel-Normal"/>
    <w:uiPriority w:val="48"/>
    <w:rsid w:val="00b0466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etabel3-farve1">
    <w:name w:val="List Table 3 Accent 1"/>
    <w:basedOn w:val="Tabel-Normal"/>
    <w:uiPriority w:val="48"/>
    <w:rsid w:val="00b0466a"/>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etabel3-farve2">
    <w:name w:val="List Table 3 Accent 2"/>
    <w:basedOn w:val="Tabel-Normal"/>
    <w:uiPriority w:val="48"/>
    <w:rsid w:val="00b0466a"/>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etabel3-farve3">
    <w:name w:val="List Table 3 Accent 3"/>
    <w:basedOn w:val="Tabel-Normal"/>
    <w:uiPriority w:val="48"/>
    <w:rsid w:val="00b0466a"/>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etabel3-farve4">
    <w:name w:val="List Table 3 Accent 4"/>
    <w:basedOn w:val="Tabel-Normal"/>
    <w:uiPriority w:val="48"/>
    <w:rsid w:val="00b0466a"/>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etabel3-farve5">
    <w:name w:val="List Table 3 Accent 5"/>
    <w:basedOn w:val="Tabel-Normal"/>
    <w:uiPriority w:val="48"/>
    <w:rsid w:val="00b0466a"/>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etabel3-farve6">
    <w:name w:val="List Table 3 Accent 6"/>
    <w:basedOn w:val="Tabel-Normal"/>
    <w:uiPriority w:val="48"/>
    <w:rsid w:val="00b0466a"/>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etabel4">
    <w:name w:val="List Table 4"/>
    <w:basedOn w:val="Tabel-Normal"/>
    <w:uiPriority w:val="49"/>
    <w:rsid w:val="00b0466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4-farve1">
    <w:name w:val="List Table 4 Accent 1"/>
    <w:basedOn w:val="Tabel-Normal"/>
    <w:uiPriority w:val="49"/>
    <w:rsid w:val="00b0466a"/>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el4-farve2">
    <w:name w:val="List Table 4 Accent 2"/>
    <w:basedOn w:val="Tabel-Normal"/>
    <w:uiPriority w:val="49"/>
    <w:rsid w:val="00b0466a"/>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el4-farve3">
    <w:name w:val="List Table 4 Accent 3"/>
    <w:basedOn w:val="Tabel-Normal"/>
    <w:uiPriority w:val="49"/>
    <w:rsid w:val="00b0466a"/>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4-farve4">
    <w:name w:val="List Table 4 Accent 4"/>
    <w:basedOn w:val="Tabel-Normal"/>
    <w:uiPriority w:val="49"/>
    <w:rsid w:val="00b0466a"/>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el4-farve5">
    <w:name w:val="List Table 4 Accent 5"/>
    <w:basedOn w:val="Tabel-Normal"/>
    <w:uiPriority w:val="49"/>
    <w:rsid w:val="00b0466a"/>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el4-farve6">
    <w:name w:val="List Table 4 Accent 6"/>
    <w:basedOn w:val="Tabel-Normal"/>
    <w:uiPriority w:val="49"/>
    <w:rsid w:val="00b0466a"/>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el5-mrk">
    <w:name w:val="List Table 5 Dark"/>
    <w:basedOn w:val="Tabel-Normal"/>
    <w:uiPriority w:val="50"/>
    <w:rsid w:val="00b0466a"/>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1">
    <w:name w:val="List Table 5 Dark Accent 1"/>
    <w:basedOn w:val="Tabel-Normal"/>
    <w:uiPriority w:val="50"/>
    <w:rsid w:val="00b0466a"/>
    <w:rPr>
      <w:color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2">
    <w:name w:val="List Table 5 Dark Accent 2"/>
    <w:basedOn w:val="Tabel-Normal"/>
    <w:uiPriority w:val="50"/>
    <w:rsid w:val="00b0466a"/>
    <w:rPr>
      <w:color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3">
    <w:name w:val="List Table 5 Dark Accent 3"/>
    <w:basedOn w:val="Tabel-Normal"/>
    <w:uiPriority w:val="50"/>
    <w:rsid w:val="00b0466a"/>
    <w:rPr>
      <w:color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4">
    <w:name w:val="List Table 5 Dark Accent 4"/>
    <w:basedOn w:val="Tabel-Normal"/>
    <w:uiPriority w:val="50"/>
    <w:rsid w:val="00b0466a"/>
    <w:rPr>
      <w:color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5">
    <w:name w:val="List Table 5 Dark Accent 5"/>
    <w:basedOn w:val="Tabel-Normal"/>
    <w:uiPriority w:val="50"/>
    <w:rsid w:val="00b0466a"/>
    <w:rPr>
      <w:color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5-mrk-farve6">
    <w:name w:val="List Table 5 Dark Accent 6"/>
    <w:basedOn w:val="Tabel-Normal"/>
    <w:uiPriority w:val="50"/>
    <w:rsid w:val="00b0466a"/>
    <w:rPr>
      <w:color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6-farverig">
    <w:name w:val="List Table 6 Colorful"/>
    <w:basedOn w:val="Tabel-Normal"/>
    <w:uiPriority w:val="51"/>
    <w:rsid w:val="00b0466a"/>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6-farverig-farve1">
    <w:name w:val="List Table 6 Colorful Accent 1"/>
    <w:basedOn w:val="Tabel-Normal"/>
    <w:uiPriority w:val="51"/>
    <w:rsid w:val="00b0466a"/>
    <w:rPr>
      <w:color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el6-farverig-farve2">
    <w:name w:val="List Table 6 Colorful Accent 2"/>
    <w:basedOn w:val="Tabel-Normal"/>
    <w:uiPriority w:val="51"/>
    <w:rsid w:val="00b0466a"/>
    <w:rPr>
      <w:color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el6-farverig-farve3">
    <w:name w:val="List Table 6 Colorful Accent 3"/>
    <w:basedOn w:val="Tabel-Normal"/>
    <w:uiPriority w:val="51"/>
    <w:rsid w:val="00b0466a"/>
    <w:rPr>
      <w:color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6-farverig-farve4">
    <w:name w:val="List Table 6 Colorful Accent 4"/>
    <w:basedOn w:val="Tabel-Normal"/>
    <w:uiPriority w:val="51"/>
    <w:rsid w:val="00b0466a"/>
    <w:rPr>
      <w:color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el6-farverig-farve5">
    <w:name w:val="List Table 6 Colorful Accent 5"/>
    <w:basedOn w:val="Tabel-Normal"/>
    <w:uiPriority w:val="51"/>
    <w:rsid w:val="00b0466a"/>
    <w:rPr>
      <w:color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el6-farverig-farve6">
    <w:name w:val="List Table 6 Colorful Accent 6"/>
    <w:basedOn w:val="Tabel-Normal"/>
    <w:uiPriority w:val="51"/>
    <w:rsid w:val="00b0466a"/>
    <w:rPr>
      <w:color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el7-farverig">
    <w:name w:val="List Table 7 Colorful"/>
    <w:basedOn w:val="Tabel-Normal"/>
    <w:uiPriority w:val="52"/>
    <w:rsid w:val="00b0466a"/>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1">
    <w:name w:val="List Table 7 Colorful Accent 1"/>
    <w:basedOn w:val="Tabel-Normal"/>
    <w:uiPriority w:val="52"/>
    <w:rsid w:val="00b0466a"/>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2">
    <w:name w:val="List Table 7 Colorful Accent 2"/>
    <w:basedOn w:val="Tabel-Normal"/>
    <w:uiPriority w:val="52"/>
    <w:rsid w:val="00b0466a"/>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3">
    <w:name w:val="List Table 7 Colorful Accent 3"/>
    <w:basedOn w:val="Tabel-Normal"/>
    <w:uiPriority w:val="52"/>
    <w:rsid w:val="00b0466a"/>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4">
    <w:name w:val="List Table 7 Colorful Accent 4"/>
    <w:basedOn w:val="Tabel-Normal"/>
    <w:uiPriority w:val="52"/>
    <w:rsid w:val="00b0466a"/>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5">
    <w:name w:val="List Table 7 Colorful Accent 5"/>
    <w:basedOn w:val="Tabel-Normal"/>
    <w:uiPriority w:val="52"/>
    <w:rsid w:val="00b0466a"/>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7-farverig-farve6">
    <w:name w:val="List Table 7 Colorful Accent 6"/>
    <w:basedOn w:val="Tabel-Normal"/>
    <w:uiPriority w:val="52"/>
    <w:rsid w:val="00b0466a"/>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Spalter1">
    <w:name w:val="Table Columns 1"/>
    <w:basedOn w:val="Tabel-Normal"/>
    <w:uiPriority w:val="99"/>
    <w:semiHidden/>
    <w:unhideWhenUsed/>
    <w:rsid w:val="00b0466a"/>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25" w:color="000000" w:fill="FFFFFF"/>
      </w:tcPr>
    </w:tblStylePr>
    <w:tblStylePr w:type="band2Vert">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Spalter2">
    <w:name w:val="Table Columns 2"/>
    <w:basedOn w:val="Tabel-Normal"/>
    <w:uiPriority w:val="99"/>
    <w:semiHidden/>
    <w:unhideWhenUsed/>
    <w:rsid w:val="00b0466a"/>
    <w:rPr>
      <w:b/>
      <w:bCs/>
    </w:rPr>
    <w:tblPr>
      <w:tblStyleColBandSize w:val="1"/>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30" w:color="000000" w:fill="FFFFFF"/>
      </w:tcPr>
    </w:tblStylePr>
    <w:tblStylePr w:type="band2Vert">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Spalter3">
    <w:name w:val="Table Columns 3"/>
    <w:basedOn w:val="Tabel-Normal"/>
    <w:uiPriority w:val="99"/>
    <w:semiHidden/>
    <w:unhideWhenUsed/>
    <w:rsid w:val="00b0466a"/>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Spalter4">
    <w:name w:val="Table Columns 4"/>
    <w:basedOn w:val="Tabel-Normal"/>
    <w:uiPriority w:val="99"/>
    <w:semiHidden/>
    <w:unhideWhenUsed/>
    <w:rsid w:val="00b0466a"/>
    <w:tblPr>
      <w:tblStyleColBandSize w:val="1"/>
    </w:tblPr>
    <w:tblStylePr w:type="firstRow">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pct50" w:color="008080" w:fill="FFFFFF"/>
      </w:tcPr>
    </w:tblStylePr>
    <w:tblStylePr w:type="band2Vert">
      <w:rPr/>
      <w:tblPr/>
      <w:tcPr>
        <w:shd w:val="pct10" w:color="000000" w:fill="FFFFFF"/>
      </w:tcPr>
    </w:tblStylePr>
  </w:style>
  <w:style w:type="table" w:styleId="Tabel-Spalter5">
    <w:name w:val="Table Columns 5"/>
    <w:basedOn w:val="Tabel-Normal"/>
    <w:uiPriority w:val="99"/>
    <w:semiHidden/>
    <w:unhideWhenUsed/>
    <w:rsid w:val="00b0466a"/>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blStylePr>
  </w:style>
  <w:style w:type="table" w:styleId="Tabel-Enkelt1">
    <w:name w:val="Table Simple 1"/>
    <w:basedOn w:val="Tabel-Normal"/>
    <w:uiPriority w:val="99"/>
    <w:semiHidden/>
    <w:unhideWhenUsed/>
    <w:rsid w:val="00b0466a"/>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Enkelt2">
    <w:name w:val="Table Simple 2"/>
    <w:basedOn w:val="Tabel-Normal"/>
    <w:uiPriority w:val="99"/>
    <w:semiHidden/>
    <w:unhideWhenUsed/>
    <w:rsid w:val="00b0466a"/>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Enkelt3">
    <w:name w:val="Table Simple 3"/>
    <w:basedOn w:val="Tabel-Normal"/>
    <w:uiPriority w:val="99"/>
    <w:semiHidden/>
    <w:unhideWhenUsed/>
    <w:rsid w:val="00b0466a"/>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el-Hrfin1">
    <w:name w:val="Table Subtle 1"/>
    <w:basedOn w:val="Tabel-Normal"/>
    <w:uiPriority w:val="99"/>
    <w:semiHidden/>
    <w:unhideWhenUsed/>
    <w:rsid w:val="00b0466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Hrfin2">
    <w:name w:val="Table Subtle 2"/>
    <w:basedOn w:val="Tabel-Normal"/>
    <w:uiPriority w:val="99"/>
    <w:rsid w:val="00b0466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Gitter">
    <w:name w:val="Table Grid"/>
    <w:basedOn w:val="Tabel-Normal"/>
    <w:uiPriority w:val="39"/>
    <w:rsid w:val="00b046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Gitter1">
    <w:name w:val="Table Grid 1"/>
    <w:basedOn w:val="Tabel-Normal"/>
    <w:uiPriority w:val="99"/>
    <w:semiHidden/>
    <w:unhideWhenUsed/>
    <w:rsid w:val="00b0466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Gitter2">
    <w:name w:val="Table Grid 2"/>
    <w:basedOn w:val="Tabel-Normal"/>
    <w:uiPriority w:val="99"/>
    <w:semiHidden/>
    <w:unhideWhenUsed/>
    <w:rsid w:val="00b0466a"/>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Gitter3">
    <w:name w:val="Table Grid 3"/>
    <w:basedOn w:val="Tabel-Normal"/>
    <w:uiPriority w:val="99"/>
    <w:semiHidden/>
    <w:unhideWhenUsed/>
    <w:rsid w:val="00b0466a"/>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Gitter4">
    <w:name w:val="Table Grid 4"/>
    <w:basedOn w:val="Tabel-Normal"/>
    <w:uiPriority w:val="99"/>
    <w:semiHidden/>
    <w:unhideWhenUsed/>
    <w:rsid w:val="00b0466a"/>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el-Gitter5">
    <w:name w:val="Table Grid 5"/>
    <w:basedOn w:val="Tabel-Normal"/>
    <w:uiPriority w:val="99"/>
    <w:semiHidden/>
    <w:unhideWhenUsed/>
    <w:rsid w:val="00b0466a"/>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Gitter6">
    <w:name w:val="Table Grid 6"/>
    <w:basedOn w:val="Tabel-Normal"/>
    <w:uiPriority w:val="99"/>
    <w:semiHidden/>
    <w:unhideWhenUsed/>
    <w:rsid w:val="00b0466a"/>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Gitter7">
    <w:name w:val="Table Grid 7"/>
    <w:basedOn w:val="Tabel-Normal"/>
    <w:uiPriority w:val="99"/>
    <w:semiHidden/>
    <w:unhideWhenUsed/>
    <w:rsid w:val="00b0466a"/>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Gitter8">
    <w:name w:val="Table Grid 8"/>
    <w:basedOn w:val="Tabel-Normal"/>
    <w:uiPriority w:val="99"/>
    <w:semiHidden/>
    <w:unhideWhenUsed/>
    <w:rsid w:val="00b0466a"/>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gitter-lys">
    <w:name w:val="Grid Table Light"/>
    <w:basedOn w:val="Tabel-Normal"/>
    <w:uiPriority w:val="40"/>
    <w:rsid w:val="00b0466a"/>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ittertabel1-lys">
    <w:name w:val="Grid Table 1 Light"/>
    <w:basedOn w:val="Tabel-Normal"/>
    <w:uiPriority w:val="46"/>
    <w:rsid w:val="00b0466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ittertabel1-lys-farve1">
    <w:name w:val="Grid Table 1 Light Accent 1"/>
    <w:basedOn w:val="Tabel-Normal"/>
    <w:uiPriority w:val="46"/>
    <w:rsid w:val="00b0466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ittertabel1-lys-farve2">
    <w:name w:val="Grid Table 1 Light Accent 2"/>
    <w:basedOn w:val="Tabel-Normal"/>
    <w:uiPriority w:val="46"/>
    <w:rsid w:val="00b0466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ittertabel1-lys-farve3">
    <w:name w:val="Grid Table 1 Light Accent 3"/>
    <w:basedOn w:val="Tabel-Normal"/>
    <w:uiPriority w:val="46"/>
    <w:rsid w:val="00b0466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ittertabel1-lys-farve4">
    <w:name w:val="Grid Table 1 Light Accent 4"/>
    <w:basedOn w:val="Tabel-Normal"/>
    <w:uiPriority w:val="46"/>
    <w:rsid w:val="00b0466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ittertabel1-lys-farve5">
    <w:name w:val="Grid Table 1 Light Accent 5"/>
    <w:basedOn w:val="Tabel-Normal"/>
    <w:uiPriority w:val="46"/>
    <w:rsid w:val="00b0466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ittertabel1-lys-farve6">
    <w:name w:val="Grid Table 1 Light Accent 6"/>
    <w:basedOn w:val="Tabel-Normal"/>
    <w:uiPriority w:val="46"/>
    <w:rsid w:val="00b0466a"/>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ittertabel2">
    <w:name w:val="Grid Table 2"/>
    <w:basedOn w:val="Tabel-Normal"/>
    <w:uiPriority w:val="47"/>
    <w:rsid w:val="00b0466a"/>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tabel2-farve1">
    <w:name w:val="Grid Table 2 Accent 1"/>
    <w:basedOn w:val="Tabel-Normal"/>
    <w:uiPriority w:val="47"/>
    <w:rsid w:val="00b0466a"/>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tabel2-farve2">
    <w:name w:val="Grid Table 2 Accent 2"/>
    <w:basedOn w:val="Tabel-Normal"/>
    <w:uiPriority w:val="47"/>
    <w:rsid w:val="00b0466a"/>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tabel2-farve3">
    <w:name w:val="Grid Table 2 Accent 3"/>
    <w:basedOn w:val="Tabel-Normal"/>
    <w:uiPriority w:val="47"/>
    <w:rsid w:val="00b0466a"/>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2-farve4">
    <w:name w:val="Grid Table 2 Accent 4"/>
    <w:basedOn w:val="Tabel-Normal"/>
    <w:uiPriority w:val="47"/>
    <w:rsid w:val="00b0466a"/>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tabel2-farve5">
    <w:name w:val="Grid Table 2 Accent 5"/>
    <w:basedOn w:val="Tabel-Normal"/>
    <w:uiPriority w:val="47"/>
    <w:rsid w:val="00b0466a"/>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2-farve6">
    <w:name w:val="Grid Table 2 Accent 6"/>
    <w:basedOn w:val="Tabel-Normal"/>
    <w:uiPriority w:val="47"/>
    <w:rsid w:val="00b0466a"/>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tabel3">
    <w:name w:val="Grid Table 3"/>
    <w:basedOn w:val="Tabel-Normal"/>
    <w:uiPriority w:val="48"/>
    <w:rsid w:val="00b0466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ittertabel3-farve1">
    <w:name w:val="Grid Table 3 Accent 1"/>
    <w:basedOn w:val="Tabel-Normal"/>
    <w:uiPriority w:val="48"/>
    <w:rsid w:val="00b0466a"/>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ittertabel3-farve2">
    <w:name w:val="Grid Table 3 Accent 2"/>
    <w:basedOn w:val="Tabel-Normal"/>
    <w:uiPriority w:val="48"/>
    <w:rsid w:val="00b0466a"/>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ittertabel3-farve3">
    <w:name w:val="Grid Table 3 Accent 3"/>
    <w:basedOn w:val="Tabel-Normal"/>
    <w:uiPriority w:val="48"/>
    <w:rsid w:val="00b0466a"/>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ittertabel3-farve4">
    <w:name w:val="Grid Table 3 Accent 4"/>
    <w:basedOn w:val="Tabel-Normal"/>
    <w:uiPriority w:val="48"/>
    <w:rsid w:val="00b0466a"/>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ittertabel3-farve5">
    <w:name w:val="Grid Table 3 Accent 5"/>
    <w:basedOn w:val="Tabel-Normal"/>
    <w:uiPriority w:val="48"/>
    <w:rsid w:val="00b0466a"/>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ittertabel3-farve6">
    <w:name w:val="Grid Table 3 Accent 6"/>
    <w:basedOn w:val="Tabel-Normal"/>
    <w:uiPriority w:val="48"/>
    <w:rsid w:val="00b0466a"/>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ittertabel4">
    <w:name w:val="Grid Table 4"/>
    <w:basedOn w:val="Tabel-Normal"/>
    <w:uiPriority w:val="49"/>
    <w:rsid w:val="00b0466a"/>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tabel4-farve1">
    <w:name w:val="Grid Table 4 Accent 1"/>
    <w:basedOn w:val="Tabel-Normal"/>
    <w:uiPriority w:val="49"/>
    <w:rsid w:val="00b0466a"/>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tabel4-farve2">
    <w:name w:val="Grid Table 4 Accent 2"/>
    <w:basedOn w:val="Tabel-Normal"/>
    <w:uiPriority w:val="49"/>
    <w:rsid w:val="00b0466a"/>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tabel4-farve3">
    <w:name w:val="Grid Table 4 Accent 3"/>
    <w:basedOn w:val="Tabel-Normal"/>
    <w:uiPriority w:val="49"/>
    <w:rsid w:val="00b0466a"/>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4-farve4">
    <w:name w:val="Grid Table 4 Accent 4"/>
    <w:basedOn w:val="Tabel-Normal"/>
    <w:uiPriority w:val="49"/>
    <w:rsid w:val="00b0466a"/>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tabel4-farve5">
    <w:name w:val="Grid Table 4 Accent 5"/>
    <w:basedOn w:val="Tabel-Normal"/>
    <w:uiPriority w:val="49"/>
    <w:rsid w:val="00b0466a"/>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4-farve6">
    <w:name w:val="Grid Table 4 Accent 6"/>
    <w:basedOn w:val="Tabel-Normal"/>
    <w:uiPriority w:val="49"/>
    <w:rsid w:val="00b0466a"/>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tabel5-mrk">
    <w:name w:val="Grid Table 5 Dark"/>
    <w:basedOn w:val="Tabel-Normal"/>
    <w:uiPriority w:val="50"/>
    <w:rsid w:val="00b046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tabel5-mrk-farve1">
    <w:name w:val="Grid Table 5 Dark Accent 1"/>
    <w:basedOn w:val="Tabel-Normal"/>
    <w:uiPriority w:val="50"/>
    <w:rsid w:val="00b046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farve2">
    <w:name w:val="Grid Table 5 Dark Accent 2"/>
    <w:basedOn w:val="Tabel-Normal"/>
    <w:uiPriority w:val="50"/>
    <w:rsid w:val="00b046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tabel5-mrk-farve3">
    <w:name w:val="Grid Table 5 Dark Accent 3"/>
    <w:basedOn w:val="Tabel-Normal"/>
    <w:uiPriority w:val="50"/>
    <w:rsid w:val="00b046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tabel5-mrk-farve4">
    <w:name w:val="Grid Table 5 Dark Accent 4"/>
    <w:basedOn w:val="Tabel-Normal"/>
    <w:uiPriority w:val="50"/>
    <w:rsid w:val="00b046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tabel5-mrk-farve5">
    <w:name w:val="Grid Table 5 Dark Accent 5"/>
    <w:basedOn w:val="Tabel-Normal"/>
    <w:uiPriority w:val="50"/>
    <w:rsid w:val="00b046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farve6">
    <w:name w:val="Grid Table 5 Dark Accent 6"/>
    <w:basedOn w:val="Tabel-Normal"/>
    <w:uiPriority w:val="50"/>
    <w:rsid w:val="00b0466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tabel6-farverig">
    <w:name w:val="Grid Table 6 Colorful"/>
    <w:basedOn w:val="Tabel-Normal"/>
    <w:uiPriority w:val="51"/>
    <w:rsid w:val="00b0466a"/>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tabel6-farverig-farve1">
    <w:name w:val="Grid Table 6 Colorful Accent 1"/>
    <w:basedOn w:val="Tabel-Normal"/>
    <w:uiPriority w:val="51"/>
    <w:rsid w:val="00b0466a"/>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tabel6-farverig-farve2">
    <w:name w:val="Grid Table 6 Colorful Accent 2"/>
    <w:basedOn w:val="Tabel-Normal"/>
    <w:uiPriority w:val="51"/>
    <w:rsid w:val="00b0466a"/>
    <w:rPr>
      <w:color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tabel6-farverig-farve3">
    <w:name w:val="Grid Table 6 Colorful Accent 3"/>
    <w:basedOn w:val="Tabel-Normal"/>
    <w:uiPriority w:val="51"/>
    <w:rsid w:val="00b0466a"/>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6-farverig-farve4">
    <w:name w:val="Grid Table 6 Colorful Accent 4"/>
    <w:basedOn w:val="Tabel-Normal"/>
    <w:uiPriority w:val="51"/>
    <w:rsid w:val="00b0466a"/>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tabel6-farverig-farve5">
    <w:name w:val="Grid Table 6 Colorful Accent 5"/>
    <w:basedOn w:val="Tabel-Normal"/>
    <w:uiPriority w:val="51"/>
    <w:rsid w:val="00b0466a"/>
    <w:rPr>
      <w:color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6-farverig-farve6">
    <w:name w:val="Grid Table 6 Colorful Accent 6"/>
    <w:basedOn w:val="Tabel-Normal"/>
    <w:uiPriority w:val="51"/>
    <w:rsid w:val="00b0466a"/>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tabel7-farverig">
    <w:name w:val="Grid Table 7 Colorful"/>
    <w:basedOn w:val="Tabel-Normal"/>
    <w:uiPriority w:val="52"/>
    <w:rsid w:val="00b0466a"/>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ittertabel7-farverig-farve1">
    <w:name w:val="Grid Table 7 Colorful Accent 1"/>
    <w:basedOn w:val="Tabel-Normal"/>
    <w:uiPriority w:val="52"/>
    <w:rsid w:val="00b0466a"/>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ittertabel7-farverig-farve2">
    <w:name w:val="Grid Table 7 Colorful Accent 2"/>
    <w:basedOn w:val="Tabel-Normal"/>
    <w:uiPriority w:val="52"/>
    <w:rsid w:val="00b0466a"/>
    <w:rPr>
      <w:color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ittertabel7-farverig-farve3">
    <w:name w:val="Grid Table 7 Colorful Accent 3"/>
    <w:basedOn w:val="Tabel-Normal"/>
    <w:uiPriority w:val="52"/>
    <w:rsid w:val="00b0466a"/>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ittertabel7-farverig-farve4">
    <w:name w:val="Grid Table 7 Colorful Accent 4"/>
    <w:basedOn w:val="Tabel-Normal"/>
    <w:uiPriority w:val="52"/>
    <w:rsid w:val="00b0466a"/>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ittertabel7-farverig-farve5">
    <w:name w:val="Grid Table 7 Colorful Accent 5"/>
    <w:basedOn w:val="Tabel-Normal"/>
    <w:uiPriority w:val="52"/>
    <w:rsid w:val="00b0466a"/>
    <w:rPr>
      <w:color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ittertabel7-farverig-farve6">
    <w:name w:val="Grid Table 7 Colorful Accent 6"/>
    <w:basedOn w:val="Tabel-Normal"/>
    <w:uiPriority w:val="52"/>
    <w:rsid w:val="00b0466a"/>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Tabel-Web1">
    <w:name w:val="Table Web 1"/>
    <w:basedOn w:val="Tabel-Normal"/>
    <w:uiPriority w:val="99"/>
    <w:semiHidden/>
    <w:unhideWhenUsed/>
    <w:rsid w:val="00b0466a"/>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el-Web2">
    <w:name w:val="Table Web 2"/>
    <w:basedOn w:val="Tabel-Normal"/>
    <w:uiPriority w:val="99"/>
    <w:semiHidden/>
    <w:unhideWhenUsed/>
    <w:rsid w:val="00b0466a"/>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el-Web3">
    <w:name w:val="Table Web 3"/>
    <w:basedOn w:val="Tabel-Normal"/>
    <w:uiPriority w:val="99"/>
    <w:rsid w:val="00b0466a"/>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el-3D-effekter1">
    <w:name w:val="Table 3D effects 1"/>
    <w:basedOn w:val="Tabel-Normal"/>
    <w:uiPriority w:val="99"/>
    <w:semiHidden/>
    <w:unhideWhenUsed/>
    <w:rsid w:val="00b0466a"/>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tblPr/>
      <w:tcPr>
        <w:tcBorders>
          <w:top w:val="none" w:color="auto" w:sz="0" w:space="0"/>
          <w:right w:val="none" w:color="auto" w:sz="0" w:space="0"/>
          <w:tl2br w:val="none" w:color="auto" w:sz="0" w:space="0"/>
          <w:tr2bl w:val="none" w:color="auto" w:sz="0" w:space="0"/>
        </w:tcBorders>
      </w:tcPr>
    </w:tblStylePr>
  </w:style>
  <w:style w:type="table" w:styleId="Tabel-3D-effekter2">
    <w:name w:val="Table 3D effects 2"/>
    <w:basedOn w:val="Tabel-Normal"/>
    <w:uiPriority w:val="99"/>
    <w:semiHidden/>
    <w:unhideWhenUsed/>
    <w:rsid w:val="00b0466a"/>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3D-effekter3">
    <w:name w:val="Table 3D effects 3"/>
    <w:basedOn w:val="Tabel-Normal"/>
    <w:uiPriority w:val="99"/>
    <w:semiHidden/>
    <w:unhideWhenUsed/>
    <w:rsid w:val="00b0466a"/>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tblPr/>
      <w:tcPr>
        <w:shd w:val="solid" w:color="C0C0C0" w:fill="FFFFFF"/>
      </w:tcPr>
    </w:tblStylePr>
    <w:tblStylePr w:type="band2Vert">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ema">
    <w:name w:val="Table Theme"/>
    <w:basedOn w:val="Tabel-Normal"/>
    <w:uiPriority w:val="99"/>
    <w:semiHidden/>
    <w:unhideWhenUsed/>
    <w:rsid w:val="00b046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638F63-4FB7-442D-9181-4FAD23FB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{336C61D8-FF85-48AE-A583-38B1AB695D87}TF2de6fc23-48e8-448b-960e-1bdc6e9248ab1b3e5453_win32-3762ad34e967.dotx</Template>
  <TotalTime>14</TotalTime>
  <Application>LibreOffice/25.8.1.1$Windows_X86_64 LibreOffice_project/54047653041915e595ad4e45cccea684809c77b5</Application>
  <AppVersion>15.0000</AppVersion>
  <Pages>10</Pages>
  <Words>1667</Words>
  <Characters>10856</Characters>
  <CharactersWithSpaces>12273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2025-09-04T12:47:00Z</dcterms:created>
  <dc:creator/>
  <dc:description/>
  <dc:language>da-DK</dc:language>
  <cp:lastModifiedBy/>
  <dcterms:modified xsi:type="dcterms:W3CDTF">2025-09-06T17:26:38Z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